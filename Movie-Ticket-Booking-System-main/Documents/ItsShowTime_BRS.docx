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83BAB" w14:textId="77777777" w:rsidR="00C725F0" w:rsidRPr="00C725F0" w:rsidRDefault="00C725F0" w:rsidP="00E67370">
      <w:pPr>
        <w:autoSpaceDE w:val="0"/>
        <w:spacing w:before="100" w:after="100"/>
        <w:jc w:val="center"/>
        <w:rPr>
          <w:rFonts w:ascii="Arial" w:hAnsi="Arial" w:cs="Arial"/>
          <w:b/>
          <w:bCs/>
          <w:sz w:val="52"/>
          <w:szCs w:val="52"/>
        </w:rPr>
      </w:pPr>
    </w:p>
    <w:p w14:paraId="16C3FC37" w14:textId="77777777" w:rsidR="00C725F0" w:rsidRPr="00C725F0" w:rsidRDefault="00C725F0" w:rsidP="00E67370">
      <w:pPr>
        <w:autoSpaceDE w:val="0"/>
        <w:spacing w:before="100" w:after="100"/>
        <w:jc w:val="center"/>
        <w:rPr>
          <w:rFonts w:ascii="Arial" w:hAnsi="Arial" w:cs="Arial"/>
          <w:b/>
          <w:bCs/>
          <w:sz w:val="52"/>
          <w:szCs w:val="52"/>
        </w:rPr>
      </w:pPr>
    </w:p>
    <w:p w14:paraId="2410704C" w14:textId="77777777" w:rsidR="00C725F0" w:rsidRPr="00C725F0" w:rsidRDefault="00C725F0" w:rsidP="00E67370">
      <w:pPr>
        <w:autoSpaceDE w:val="0"/>
        <w:spacing w:before="100" w:after="100"/>
        <w:jc w:val="center"/>
        <w:rPr>
          <w:rFonts w:ascii="Arial" w:hAnsi="Arial" w:cs="Arial"/>
          <w:b/>
          <w:bCs/>
          <w:sz w:val="52"/>
          <w:szCs w:val="52"/>
        </w:rPr>
      </w:pPr>
    </w:p>
    <w:p w14:paraId="0B92D47E" w14:textId="77777777" w:rsidR="00C725F0" w:rsidRPr="00C725F0" w:rsidRDefault="00C725F0" w:rsidP="00E67370">
      <w:pPr>
        <w:autoSpaceDE w:val="0"/>
        <w:spacing w:before="100" w:after="100"/>
        <w:jc w:val="center"/>
        <w:rPr>
          <w:rFonts w:ascii="Arial" w:hAnsi="Arial" w:cs="Arial"/>
          <w:b/>
          <w:bCs/>
          <w:sz w:val="52"/>
          <w:szCs w:val="52"/>
        </w:rPr>
      </w:pPr>
    </w:p>
    <w:p w14:paraId="4FCD2EA9" w14:textId="77777777" w:rsidR="00C725F0" w:rsidRPr="00C725F0" w:rsidRDefault="00C725F0" w:rsidP="00E67370">
      <w:pPr>
        <w:autoSpaceDE w:val="0"/>
        <w:spacing w:before="100" w:after="100"/>
        <w:jc w:val="center"/>
        <w:rPr>
          <w:rFonts w:ascii="Arial" w:hAnsi="Arial" w:cs="Arial"/>
          <w:b/>
          <w:bCs/>
          <w:sz w:val="52"/>
          <w:szCs w:val="52"/>
        </w:rPr>
      </w:pPr>
    </w:p>
    <w:p w14:paraId="197D31C7" w14:textId="77777777" w:rsidR="00C725F0" w:rsidRPr="00C725F0" w:rsidRDefault="00C725F0" w:rsidP="00E67370">
      <w:pPr>
        <w:autoSpaceDE w:val="0"/>
        <w:spacing w:before="100" w:after="100"/>
        <w:jc w:val="center"/>
        <w:rPr>
          <w:rFonts w:ascii="Arial" w:hAnsi="Arial" w:cs="Arial"/>
          <w:b/>
          <w:bCs/>
          <w:sz w:val="52"/>
          <w:szCs w:val="52"/>
        </w:rPr>
      </w:pPr>
    </w:p>
    <w:p w14:paraId="4D6DAC37" w14:textId="77777777" w:rsidR="00C725F0" w:rsidRPr="00C725F0" w:rsidRDefault="00C725F0" w:rsidP="00E67370">
      <w:pPr>
        <w:autoSpaceDE w:val="0"/>
        <w:spacing w:before="100" w:after="100"/>
        <w:jc w:val="center"/>
        <w:rPr>
          <w:rFonts w:ascii="Arial" w:hAnsi="Arial" w:cs="Arial"/>
          <w:b/>
          <w:bCs/>
          <w:sz w:val="52"/>
          <w:szCs w:val="52"/>
        </w:rPr>
      </w:pPr>
    </w:p>
    <w:p w14:paraId="0163D170" w14:textId="33A2ECD0" w:rsidR="00E67370" w:rsidRPr="00C725F0" w:rsidRDefault="00E67370" w:rsidP="00C725F0">
      <w:pPr>
        <w:autoSpaceDE w:val="0"/>
        <w:spacing w:before="100" w:after="100"/>
        <w:jc w:val="center"/>
        <w:rPr>
          <w:rFonts w:ascii="Arial" w:hAnsi="Arial" w:cs="Arial"/>
          <w:b/>
          <w:bCs/>
          <w:sz w:val="56"/>
          <w:szCs w:val="56"/>
        </w:rPr>
      </w:pPr>
      <w:r w:rsidRPr="00C725F0">
        <w:rPr>
          <w:rFonts w:ascii="Arial" w:hAnsi="Arial" w:cs="Arial"/>
          <w:b/>
          <w:bCs/>
          <w:sz w:val="56"/>
          <w:szCs w:val="56"/>
        </w:rPr>
        <w:t xml:space="preserve">It’s </w:t>
      </w:r>
      <w:r w:rsidRPr="00C725F0">
        <w:rPr>
          <w:rFonts w:ascii="Arial" w:hAnsi="Arial" w:cs="Arial"/>
          <w:b/>
          <w:bCs/>
          <w:color w:val="FF0000"/>
          <w:sz w:val="56"/>
          <w:szCs w:val="56"/>
        </w:rPr>
        <w:t>ShowTim</w:t>
      </w:r>
      <w:r w:rsidR="00C725F0" w:rsidRPr="00C725F0">
        <w:rPr>
          <w:rFonts w:ascii="Arial" w:hAnsi="Arial" w:cs="Arial"/>
          <w:b/>
          <w:bCs/>
          <w:color w:val="FF0000"/>
          <w:sz w:val="56"/>
          <w:szCs w:val="56"/>
        </w:rPr>
        <w:t>e</w:t>
      </w:r>
    </w:p>
    <w:p w14:paraId="6D6667AA" w14:textId="77777777" w:rsidR="00E67370" w:rsidRPr="00C725F0" w:rsidRDefault="00E67370" w:rsidP="00E67370">
      <w:pPr>
        <w:autoSpaceDE w:val="0"/>
        <w:spacing w:before="100" w:after="100"/>
        <w:jc w:val="center"/>
        <w:rPr>
          <w:rFonts w:ascii="Arial" w:hAnsi="Arial" w:cs="Arial"/>
          <w:color w:val="000000" w:themeColor="text1"/>
          <w:sz w:val="32"/>
          <w:szCs w:val="44"/>
        </w:rPr>
      </w:pPr>
      <w:r w:rsidRPr="00C725F0">
        <w:rPr>
          <w:rFonts w:ascii="Arial" w:hAnsi="Arial" w:cs="Arial"/>
          <w:color w:val="000000" w:themeColor="text1"/>
          <w:sz w:val="32"/>
          <w:szCs w:val="44"/>
        </w:rPr>
        <w:t>Every time is ShowTime</w:t>
      </w:r>
    </w:p>
    <w:p w14:paraId="0CA3C485" w14:textId="77777777" w:rsidR="00E67370" w:rsidRPr="00C725F0" w:rsidRDefault="00E67370" w:rsidP="00E67370">
      <w:pPr>
        <w:autoSpaceDE w:val="0"/>
        <w:spacing w:before="100" w:after="100"/>
        <w:jc w:val="center"/>
        <w:rPr>
          <w:rFonts w:ascii="Arial" w:hAnsi="Arial" w:cs="Arial"/>
          <w:b/>
          <w:bCs/>
          <w:sz w:val="52"/>
          <w:szCs w:val="52"/>
        </w:rPr>
      </w:pPr>
    </w:p>
    <w:p w14:paraId="1EEDC928" w14:textId="77777777" w:rsidR="00C725F0" w:rsidRPr="00C725F0" w:rsidRDefault="00C725F0" w:rsidP="00E67370">
      <w:pPr>
        <w:autoSpaceDE w:val="0"/>
        <w:spacing w:before="100" w:after="100"/>
        <w:jc w:val="center"/>
        <w:rPr>
          <w:rFonts w:ascii="Arial" w:hAnsi="Arial" w:cs="Arial"/>
          <w:b/>
          <w:bCs/>
          <w:sz w:val="52"/>
          <w:szCs w:val="52"/>
        </w:rPr>
      </w:pPr>
    </w:p>
    <w:p w14:paraId="60B88173" w14:textId="77777777" w:rsidR="00E67370" w:rsidRPr="00C725F0" w:rsidRDefault="00E67370" w:rsidP="00E67370">
      <w:pPr>
        <w:autoSpaceDE w:val="0"/>
        <w:spacing w:before="100" w:after="100"/>
        <w:jc w:val="center"/>
        <w:rPr>
          <w:rFonts w:ascii="Arial" w:hAnsi="Arial" w:cs="Arial"/>
          <w:b/>
          <w:bCs/>
          <w:sz w:val="48"/>
          <w:szCs w:val="28"/>
        </w:rPr>
      </w:pPr>
      <w:r w:rsidRPr="00C725F0">
        <w:rPr>
          <w:rFonts w:ascii="Arial" w:hAnsi="Arial" w:cs="Arial"/>
          <w:b/>
          <w:bCs/>
          <w:sz w:val="48"/>
          <w:szCs w:val="28"/>
        </w:rPr>
        <w:t>Business Requirement Specification</w:t>
      </w:r>
    </w:p>
    <w:p w14:paraId="214AEFC6" w14:textId="77777777" w:rsidR="00E67370" w:rsidRPr="00C725F0" w:rsidRDefault="00E67370" w:rsidP="00E67370">
      <w:pPr>
        <w:autoSpaceDE w:val="0"/>
        <w:spacing w:before="100" w:after="100"/>
        <w:jc w:val="center"/>
        <w:rPr>
          <w:rFonts w:ascii="Arial" w:hAnsi="Arial" w:cs="Arial"/>
          <w:b/>
          <w:bCs/>
          <w:sz w:val="28"/>
          <w:szCs w:val="28"/>
        </w:rPr>
      </w:pPr>
    </w:p>
    <w:p w14:paraId="52DD44FD" w14:textId="77777777" w:rsidR="00E67370" w:rsidRPr="00C725F0" w:rsidRDefault="00E67370">
      <w:pPr>
        <w:rPr>
          <w:rFonts w:ascii="Arial" w:hAnsi="Arial" w:cs="Arial"/>
        </w:rPr>
      </w:pPr>
    </w:p>
    <w:p w14:paraId="0DAC7162" w14:textId="77777777" w:rsidR="00E67370" w:rsidRPr="00C725F0" w:rsidRDefault="00E67370">
      <w:pPr>
        <w:rPr>
          <w:rFonts w:ascii="Arial" w:hAnsi="Arial" w:cs="Arial"/>
        </w:rPr>
      </w:pPr>
    </w:p>
    <w:p w14:paraId="2B867D6B" w14:textId="77777777" w:rsidR="00E67370" w:rsidRPr="00C725F0" w:rsidRDefault="00E67370">
      <w:pPr>
        <w:rPr>
          <w:rFonts w:ascii="Arial" w:hAnsi="Arial" w:cs="Arial"/>
        </w:rPr>
      </w:pPr>
    </w:p>
    <w:p w14:paraId="618629EA" w14:textId="77777777" w:rsidR="00E67370" w:rsidRPr="00C725F0" w:rsidRDefault="00E67370">
      <w:pPr>
        <w:rPr>
          <w:rFonts w:ascii="Arial" w:hAnsi="Arial" w:cs="Arial"/>
        </w:rPr>
      </w:pPr>
    </w:p>
    <w:p w14:paraId="7302F11D" w14:textId="77777777" w:rsidR="00E67370" w:rsidRPr="00C725F0" w:rsidRDefault="00E67370">
      <w:pPr>
        <w:rPr>
          <w:rFonts w:ascii="Arial" w:hAnsi="Arial" w:cs="Arial"/>
        </w:rPr>
      </w:pPr>
    </w:p>
    <w:p w14:paraId="52E8D015" w14:textId="77777777" w:rsidR="00E67370" w:rsidRPr="00C725F0" w:rsidRDefault="00E67370">
      <w:pPr>
        <w:rPr>
          <w:rFonts w:ascii="Arial" w:hAnsi="Arial" w:cs="Arial"/>
        </w:rPr>
      </w:pPr>
    </w:p>
    <w:p w14:paraId="48839ADB" w14:textId="77777777" w:rsidR="00E67370" w:rsidRPr="00C725F0" w:rsidRDefault="00E67370">
      <w:pPr>
        <w:rPr>
          <w:rFonts w:ascii="Arial" w:hAnsi="Arial" w:cs="Arial"/>
        </w:rPr>
      </w:pPr>
    </w:p>
    <w:p w14:paraId="7BD8AC9B" w14:textId="77777777" w:rsidR="00E67370" w:rsidRPr="00C725F0" w:rsidRDefault="00E67370">
      <w:pPr>
        <w:rPr>
          <w:rFonts w:ascii="Arial" w:hAnsi="Arial" w:cs="Arial"/>
        </w:rPr>
      </w:pPr>
    </w:p>
    <w:p w14:paraId="4262A979" w14:textId="77777777" w:rsidR="00E67370" w:rsidRPr="00C725F0" w:rsidRDefault="00E67370">
      <w:pPr>
        <w:rPr>
          <w:rFonts w:ascii="Arial" w:hAnsi="Arial" w:cs="Arial"/>
        </w:rPr>
      </w:pPr>
    </w:p>
    <w:p w14:paraId="5E0C67D6" w14:textId="77777777" w:rsidR="00E67370" w:rsidRPr="00C725F0" w:rsidRDefault="00E67370">
      <w:pPr>
        <w:rPr>
          <w:rFonts w:ascii="Arial" w:hAnsi="Arial" w:cs="Arial"/>
        </w:rPr>
      </w:pPr>
    </w:p>
    <w:p w14:paraId="1CF877A1" w14:textId="77777777" w:rsidR="00E67370" w:rsidRPr="00C725F0" w:rsidRDefault="00E67370">
      <w:pPr>
        <w:rPr>
          <w:rFonts w:ascii="Arial" w:hAnsi="Arial" w:cs="Arial"/>
        </w:rPr>
      </w:pPr>
    </w:p>
    <w:p w14:paraId="03120AC6" w14:textId="77777777" w:rsidR="00E67370" w:rsidRPr="00C725F0" w:rsidRDefault="00E67370">
      <w:pPr>
        <w:rPr>
          <w:rFonts w:ascii="Arial" w:hAnsi="Arial" w:cs="Arial"/>
        </w:rPr>
      </w:pPr>
    </w:p>
    <w:p w14:paraId="6633F2A4" w14:textId="77777777" w:rsidR="00E67370" w:rsidRPr="00C725F0" w:rsidRDefault="00E67370">
      <w:pPr>
        <w:rPr>
          <w:rFonts w:ascii="Arial" w:hAnsi="Arial" w:cs="Arial"/>
        </w:rPr>
      </w:pPr>
    </w:p>
    <w:p w14:paraId="71F07DEE" w14:textId="77777777" w:rsidR="00E67370" w:rsidRPr="00C725F0" w:rsidRDefault="00E67370">
      <w:pPr>
        <w:rPr>
          <w:rFonts w:ascii="Arial" w:hAnsi="Arial" w:cs="Arial"/>
        </w:rPr>
      </w:pPr>
    </w:p>
    <w:p w14:paraId="321C0A13" w14:textId="77777777" w:rsidR="00E67370" w:rsidRPr="00C725F0" w:rsidRDefault="00E67370">
      <w:pPr>
        <w:rPr>
          <w:rFonts w:ascii="Arial" w:hAnsi="Arial" w:cs="Arial"/>
        </w:rPr>
      </w:pPr>
    </w:p>
    <w:p w14:paraId="78BB430E" w14:textId="77777777" w:rsidR="00E67370" w:rsidRPr="00C725F0" w:rsidRDefault="00E67370">
      <w:pPr>
        <w:rPr>
          <w:rFonts w:ascii="Arial" w:hAnsi="Arial" w:cs="Arial"/>
        </w:rPr>
      </w:pPr>
    </w:p>
    <w:p w14:paraId="7B7FAFBE" w14:textId="77777777" w:rsidR="00C725F0" w:rsidRPr="00C725F0" w:rsidRDefault="00C725F0">
      <w:pPr>
        <w:rPr>
          <w:rFonts w:ascii="Arial" w:hAnsi="Arial" w:cs="Arial"/>
          <w:sz w:val="28"/>
        </w:rPr>
      </w:pPr>
    </w:p>
    <w:p w14:paraId="3E2CD862" w14:textId="2B111037" w:rsidR="00E67370" w:rsidRPr="0096033E" w:rsidRDefault="00E67370" w:rsidP="00883543">
      <w:pPr>
        <w:pStyle w:val="ContentsHeading"/>
        <w:pageBreakBefore/>
        <w:spacing w:line="276" w:lineRule="auto"/>
        <w:jc w:val="both"/>
        <w:rPr>
          <w:rFonts w:cs="Arial"/>
          <w:szCs w:val="36"/>
        </w:rPr>
      </w:pPr>
      <w:r w:rsidRPr="008A2EBF">
        <w:rPr>
          <w:rFonts w:cs="Arial"/>
          <w:sz w:val="36"/>
          <w:szCs w:val="36"/>
        </w:rPr>
        <w:lastRenderedPageBreak/>
        <w:t xml:space="preserve">Table </w:t>
      </w:r>
      <w:r w:rsidR="00C725F0" w:rsidRPr="008A2EBF">
        <w:rPr>
          <w:rFonts w:cs="Arial"/>
          <w:sz w:val="36"/>
          <w:szCs w:val="36"/>
        </w:rPr>
        <w:t>o</w:t>
      </w:r>
      <w:r w:rsidRPr="008A2EBF">
        <w:rPr>
          <w:rFonts w:cs="Arial"/>
          <w:sz w:val="36"/>
          <w:szCs w:val="36"/>
        </w:rPr>
        <w:t>f</w:t>
      </w:r>
      <w:r w:rsidRPr="0096033E">
        <w:rPr>
          <w:rFonts w:cs="Arial"/>
          <w:szCs w:val="36"/>
        </w:rPr>
        <w:t xml:space="preserve"> </w:t>
      </w:r>
      <w:r w:rsidRPr="0096033E">
        <w:rPr>
          <w:rFonts w:cs="Arial"/>
          <w:sz w:val="36"/>
          <w:szCs w:val="36"/>
        </w:rPr>
        <w:t>Content</w:t>
      </w:r>
      <w:r w:rsidR="00C725F0" w:rsidRPr="0096033E">
        <w:rPr>
          <w:rFonts w:cs="Arial"/>
          <w:sz w:val="36"/>
          <w:szCs w:val="36"/>
        </w:rPr>
        <w:t>s</w:t>
      </w:r>
    </w:p>
    <w:p w14:paraId="17C6ED4A" w14:textId="77777777" w:rsidR="00C030F8" w:rsidRDefault="00C030F8" w:rsidP="00883543">
      <w:pPr>
        <w:spacing w:line="276" w:lineRule="auto"/>
        <w:jc w:val="both"/>
        <w:rPr>
          <w:rFonts w:ascii="Arial" w:hAnsi="Arial" w:cs="Arial"/>
        </w:rPr>
      </w:pPr>
    </w:p>
    <w:p w14:paraId="59760064" w14:textId="16087847" w:rsidR="00E67370" w:rsidRPr="00C725F0" w:rsidRDefault="00E67370" w:rsidP="00883543">
      <w:pPr>
        <w:spacing w:line="276" w:lineRule="auto"/>
        <w:jc w:val="both"/>
        <w:rPr>
          <w:rFonts w:ascii="Arial" w:hAnsi="Arial" w:cs="Arial"/>
        </w:rPr>
      </w:pPr>
      <w:r w:rsidRPr="00C725F0">
        <w:rPr>
          <w:rFonts w:ascii="Arial" w:hAnsi="Arial" w:cs="Arial"/>
        </w:rPr>
        <w:t>1.</w:t>
      </w:r>
      <w:r w:rsidR="00381705">
        <w:rPr>
          <w:rFonts w:ascii="Arial" w:hAnsi="Arial" w:cs="Arial"/>
        </w:rPr>
        <w:t xml:space="preserve"> </w:t>
      </w:r>
      <w:r w:rsidRPr="00C725F0">
        <w:rPr>
          <w:rFonts w:ascii="Arial" w:hAnsi="Arial" w:cs="Arial"/>
        </w:rPr>
        <w:t>Introduction------------------------------------------------------------------------------------------</w:t>
      </w:r>
      <w:r w:rsidR="00DA5BDF">
        <w:rPr>
          <w:rFonts w:ascii="Arial" w:hAnsi="Arial" w:cs="Arial"/>
        </w:rPr>
        <w:t>--3</w:t>
      </w:r>
    </w:p>
    <w:p w14:paraId="1EF9DF89" w14:textId="0AADCB8B" w:rsidR="00E67370" w:rsidRPr="00C725F0" w:rsidRDefault="00E67370" w:rsidP="00883543">
      <w:pPr>
        <w:spacing w:line="276" w:lineRule="auto"/>
        <w:jc w:val="both"/>
        <w:rPr>
          <w:rFonts w:ascii="Arial" w:hAnsi="Arial" w:cs="Arial"/>
        </w:rPr>
      </w:pPr>
      <w:r w:rsidRPr="00C725F0">
        <w:rPr>
          <w:rFonts w:ascii="Arial" w:hAnsi="Arial" w:cs="Arial"/>
        </w:rPr>
        <w:t>2.</w:t>
      </w:r>
      <w:r w:rsidR="00381705">
        <w:rPr>
          <w:rFonts w:ascii="Arial" w:hAnsi="Arial" w:cs="Arial"/>
        </w:rPr>
        <w:t xml:space="preserve"> </w:t>
      </w:r>
      <w:r w:rsidRPr="00C725F0">
        <w:rPr>
          <w:rFonts w:ascii="Arial" w:hAnsi="Arial" w:cs="Arial"/>
        </w:rPr>
        <w:t>Business Requirements overview--------------------------------------------------------------</w:t>
      </w:r>
      <w:r w:rsidR="00C829D1">
        <w:rPr>
          <w:rFonts w:ascii="Arial" w:hAnsi="Arial" w:cs="Arial"/>
        </w:rPr>
        <w:t>--</w:t>
      </w:r>
      <w:r w:rsidR="00DA5BDF">
        <w:rPr>
          <w:rFonts w:ascii="Arial" w:hAnsi="Arial" w:cs="Arial"/>
        </w:rPr>
        <w:t>4</w:t>
      </w:r>
    </w:p>
    <w:p w14:paraId="73015120" w14:textId="031269B1" w:rsidR="00E67370" w:rsidRPr="00C725F0" w:rsidRDefault="00E67370" w:rsidP="00883543">
      <w:pPr>
        <w:spacing w:line="276" w:lineRule="auto"/>
        <w:jc w:val="both"/>
        <w:rPr>
          <w:rFonts w:ascii="Arial" w:hAnsi="Arial" w:cs="Arial"/>
        </w:rPr>
      </w:pPr>
      <w:r w:rsidRPr="00C725F0">
        <w:rPr>
          <w:rFonts w:ascii="Arial" w:hAnsi="Arial" w:cs="Arial"/>
        </w:rPr>
        <w:t>3.</w:t>
      </w:r>
      <w:r w:rsidR="00381705">
        <w:rPr>
          <w:rFonts w:ascii="Arial" w:hAnsi="Arial" w:cs="Arial"/>
        </w:rPr>
        <w:t xml:space="preserve"> </w:t>
      </w:r>
      <w:r w:rsidRPr="00C725F0">
        <w:rPr>
          <w:rFonts w:ascii="Arial" w:hAnsi="Arial" w:cs="Arial"/>
        </w:rPr>
        <w:t>Functional Requirements overview--------------------------------------------------------------</w:t>
      </w:r>
      <w:r w:rsidR="00DA5BDF">
        <w:rPr>
          <w:rFonts w:ascii="Arial" w:hAnsi="Arial" w:cs="Arial"/>
        </w:rPr>
        <w:t>5</w:t>
      </w:r>
    </w:p>
    <w:p w14:paraId="0AB3F038" w14:textId="360E2C68" w:rsidR="00E67370" w:rsidRPr="00C725F0" w:rsidRDefault="00E67370" w:rsidP="00883543">
      <w:pPr>
        <w:spacing w:line="276" w:lineRule="auto"/>
        <w:jc w:val="both"/>
        <w:rPr>
          <w:rFonts w:ascii="Arial" w:hAnsi="Arial" w:cs="Arial"/>
        </w:rPr>
      </w:pPr>
      <w:r w:rsidRPr="00C725F0">
        <w:rPr>
          <w:rFonts w:ascii="Arial" w:hAnsi="Arial" w:cs="Arial"/>
        </w:rPr>
        <w:t>4.</w:t>
      </w:r>
      <w:r w:rsidR="00381705">
        <w:rPr>
          <w:rFonts w:ascii="Arial" w:hAnsi="Arial" w:cs="Arial"/>
        </w:rPr>
        <w:t xml:space="preserve"> </w:t>
      </w:r>
      <w:r w:rsidRPr="00C725F0">
        <w:rPr>
          <w:rFonts w:ascii="Arial" w:hAnsi="Arial" w:cs="Arial"/>
        </w:rPr>
        <w:t>Nonfunctional Requirements overview---------------------------------------------------------</w:t>
      </w:r>
      <w:r w:rsidR="00DA5BDF">
        <w:rPr>
          <w:rFonts w:ascii="Arial" w:hAnsi="Arial" w:cs="Arial"/>
        </w:rPr>
        <w:t>6</w:t>
      </w:r>
    </w:p>
    <w:p w14:paraId="3413437A" w14:textId="7D3DB0F6" w:rsidR="00E67370" w:rsidRPr="00EC2265" w:rsidRDefault="00E67370" w:rsidP="00C725F0">
      <w:pPr>
        <w:pStyle w:val="Heading1"/>
        <w:pageBreakBefore/>
        <w:spacing w:line="360" w:lineRule="auto"/>
        <w:jc w:val="both"/>
        <w:rPr>
          <w:rFonts w:cs="Arial"/>
        </w:rPr>
      </w:pPr>
      <w:r w:rsidRPr="00EC2265">
        <w:rPr>
          <w:rFonts w:cs="Arial"/>
        </w:rPr>
        <w:lastRenderedPageBreak/>
        <w:t>1. Introduction</w:t>
      </w:r>
    </w:p>
    <w:p w14:paraId="42BAC195" w14:textId="4D2A8C2E" w:rsidR="005D69FD" w:rsidRPr="005D69FD" w:rsidRDefault="005D69FD" w:rsidP="005D69FD">
      <w:pPr>
        <w:pStyle w:val="Heading"/>
        <w:numPr>
          <w:ilvl w:val="1"/>
          <w:numId w:val="3"/>
        </w:numPr>
        <w:tabs>
          <w:tab w:val="clear" w:pos="501"/>
          <w:tab w:val="num" w:pos="1080"/>
        </w:tabs>
        <w:spacing w:line="276" w:lineRule="auto"/>
        <w:ind w:left="930"/>
      </w:pPr>
      <w:r>
        <w:t>Document Purpose</w:t>
      </w:r>
    </w:p>
    <w:p w14:paraId="357586F1" w14:textId="412587A6" w:rsidR="00E67370" w:rsidRPr="00C725F0" w:rsidRDefault="00E67370" w:rsidP="005D69FD">
      <w:pPr>
        <w:pStyle w:val="BodyText"/>
        <w:spacing w:line="276" w:lineRule="auto"/>
        <w:ind w:firstLine="570"/>
        <w:jc w:val="both"/>
        <w:rPr>
          <w:rFonts w:ascii="Arial" w:hAnsi="Arial" w:cs="Arial"/>
          <w:color w:val="000000" w:themeColor="text1"/>
        </w:rPr>
      </w:pPr>
      <w:r w:rsidRPr="00C725F0">
        <w:rPr>
          <w:rFonts w:ascii="Arial" w:hAnsi="Arial" w:cs="Arial"/>
          <w:color w:val="000000" w:themeColor="text1"/>
        </w:rPr>
        <w:t xml:space="preserve">This document communicates the business requirements and scope for developing </w:t>
      </w:r>
      <w:r w:rsidR="009A7513">
        <w:rPr>
          <w:rFonts w:ascii="Arial" w:hAnsi="Arial" w:cs="Arial"/>
          <w:color w:val="000000" w:themeColor="text1"/>
        </w:rPr>
        <w:t xml:space="preserve">It’s </w:t>
      </w:r>
      <w:r w:rsidRPr="00C725F0">
        <w:rPr>
          <w:rFonts w:ascii="Arial" w:hAnsi="Arial" w:cs="Arial"/>
          <w:color w:val="000000" w:themeColor="text1"/>
        </w:rPr>
        <w:t xml:space="preserve">ShowTime </w:t>
      </w:r>
      <w:r w:rsidR="00C456D7">
        <w:rPr>
          <w:rFonts w:ascii="Arial" w:hAnsi="Arial" w:cs="Arial"/>
          <w:color w:val="000000" w:themeColor="text1"/>
        </w:rPr>
        <w:t>e-</w:t>
      </w:r>
      <w:r w:rsidRPr="00C725F0">
        <w:rPr>
          <w:rFonts w:ascii="Arial" w:hAnsi="Arial" w:cs="Arial"/>
          <w:color w:val="000000" w:themeColor="text1"/>
        </w:rPr>
        <w:t xml:space="preserve">Movie ticket booking System. The scope of this document is to define the functional and </w:t>
      </w:r>
      <w:r w:rsidR="00C725F0" w:rsidRPr="00C725F0">
        <w:rPr>
          <w:rFonts w:ascii="Arial" w:hAnsi="Arial" w:cs="Arial"/>
          <w:color w:val="000000" w:themeColor="text1"/>
        </w:rPr>
        <w:t>non-functional</w:t>
      </w:r>
      <w:r w:rsidRPr="00C725F0">
        <w:rPr>
          <w:rFonts w:ascii="Arial" w:hAnsi="Arial" w:cs="Arial"/>
          <w:color w:val="000000" w:themeColor="text1"/>
        </w:rPr>
        <w:t xml:space="preserve"> requirements, business rules</w:t>
      </w:r>
      <w:r w:rsidR="00A85929">
        <w:rPr>
          <w:rFonts w:ascii="Arial" w:hAnsi="Arial" w:cs="Arial"/>
          <w:color w:val="000000" w:themeColor="text1"/>
        </w:rPr>
        <w:t>,</w:t>
      </w:r>
      <w:r w:rsidRPr="00C725F0">
        <w:rPr>
          <w:rFonts w:ascii="Arial" w:hAnsi="Arial" w:cs="Arial"/>
          <w:color w:val="000000" w:themeColor="text1"/>
        </w:rPr>
        <w:t xml:space="preserve"> and other constraints requirements.</w:t>
      </w:r>
      <w:r w:rsidR="00C725F0" w:rsidRPr="00C725F0">
        <w:rPr>
          <w:rFonts w:ascii="Arial" w:hAnsi="Arial" w:cs="Arial"/>
          <w:color w:val="000000" w:themeColor="text1"/>
        </w:rPr>
        <w:t xml:space="preserve"> </w:t>
      </w:r>
    </w:p>
    <w:p w14:paraId="78C6A3BD" w14:textId="77777777" w:rsidR="00E67370" w:rsidRPr="005D69FD" w:rsidRDefault="00E67370" w:rsidP="005D69FD">
      <w:pPr>
        <w:pStyle w:val="Heading"/>
        <w:numPr>
          <w:ilvl w:val="1"/>
          <w:numId w:val="3"/>
        </w:numPr>
        <w:tabs>
          <w:tab w:val="clear" w:pos="501"/>
          <w:tab w:val="num" w:pos="1080"/>
        </w:tabs>
        <w:spacing w:line="276" w:lineRule="auto"/>
        <w:ind w:left="930"/>
      </w:pPr>
      <w:r w:rsidRPr="005D69FD">
        <w:t xml:space="preserve"> Project Background</w:t>
      </w:r>
    </w:p>
    <w:p w14:paraId="778481D8" w14:textId="16A23930" w:rsidR="00E67370" w:rsidRPr="00C725F0" w:rsidRDefault="00A632CF" w:rsidP="005D69FD">
      <w:pPr>
        <w:pStyle w:val="BodyText"/>
        <w:spacing w:line="276" w:lineRule="auto"/>
        <w:ind w:firstLine="630"/>
        <w:jc w:val="both"/>
        <w:rPr>
          <w:rFonts w:ascii="Arial" w:hAnsi="Arial" w:cs="Arial"/>
        </w:rPr>
      </w:pPr>
      <w:r>
        <w:rPr>
          <w:rFonts w:ascii="Arial" w:hAnsi="Arial" w:cs="Arial"/>
          <w:color w:val="000000" w:themeColor="text1"/>
          <w:shd w:val="clear" w:color="auto" w:fill="FFFFFF"/>
        </w:rPr>
        <w:t xml:space="preserve">It’s </w:t>
      </w:r>
      <w:r w:rsidR="00E67370" w:rsidRPr="00C725F0">
        <w:rPr>
          <w:rFonts w:ascii="Arial" w:hAnsi="Arial" w:cs="Arial"/>
          <w:color w:val="000000" w:themeColor="text1"/>
          <w:shd w:val="clear" w:color="auto" w:fill="FFFFFF"/>
        </w:rPr>
        <w:t xml:space="preserve">ShowTime </w:t>
      </w:r>
      <w:r w:rsidR="009F6BAF">
        <w:rPr>
          <w:rFonts w:ascii="Arial" w:hAnsi="Arial" w:cs="Arial"/>
          <w:color w:val="000000" w:themeColor="text1"/>
          <w:shd w:val="clear" w:color="auto" w:fill="FFFFFF"/>
        </w:rPr>
        <w:t>developing</w:t>
      </w:r>
      <w:r w:rsidR="00E67370" w:rsidRPr="00C725F0">
        <w:rPr>
          <w:rFonts w:ascii="Arial" w:hAnsi="Arial" w:cs="Arial"/>
          <w:color w:val="000000" w:themeColor="text1"/>
          <w:shd w:val="clear" w:color="auto" w:fill="FFFFFF"/>
        </w:rPr>
        <w:t xml:space="preserve"> an online movie ticket booking system as a product. </w:t>
      </w:r>
      <w:r w:rsidR="00381705">
        <w:rPr>
          <w:rFonts w:ascii="Arial" w:hAnsi="Arial" w:cs="Arial"/>
          <w:color w:val="000000" w:themeColor="text1"/>
          <w:shd w:val="clear" w:color="auto" w:fill="FFFFFF"/>
        </w:rPr>
        <w:t>On</w:t>
      </w:r>
      <w:r w:rsidR="00E67370" w:rsidRPr="00C725F0">
        <w:rPr>
          <w:rFonts w:ascii="Arial" w:hAnsi="Arial" w:cs="Arial"/>
          <w:color w:val="000000" w:themeColor="text1"/>
          <w:shd w:val="clear" w:color="auto" w:fill="FFFFFF"/>
        </w:rPr>
        <w:t xml:space="preserve"> </w:t>
      </w:r>
      <w:r w:rsidR="00C456D7">
        <w:rPr>
          <w:rFonts w:ascii="Arial" w:hAnsi="Arial" w:cs="Arial"/>
          <w:color w:val="000000" w:themeColor="text1"/>
          <w:shd w:val="clear" w:color="auto" w:fill="FFFFFF"/>
        </w:rPr>
        <w:t xml:space="preserve">previous </w:t>
      </w:r>
      <w:r w:rsidR="00C456D7" w:rsidRPr="00C725F0">
        <w:rPr>
          <w:rFonts w:ascii="Arial" w:hAnsi="Arial" w:cs="Arial"/>
          <w:color w:val="000000" w:themeColor="text1"/>
          <w:shd w:val="clear" w:color="auto" w:fill="FFFFFF"/>
        </w:rPr>
        <w:t>days</w:t>
      </w:r>
      <w:r w:rsidR="00E67370" w:rsidRPr="00C725F0">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t</w:t>
      </w:r>
      <w:r w:rsidR="00E67370" w:rsidRPr="00C725F0">
        <w:rPr>
          <w:rFonts w:ascii="Arial" w:hAnsi="Arial" w:cs="Arial"/>
          <w:color w:val="000000" w:themeColor="text1"/>
          <w:shd w:val="clear" w:color="auto" w:fill="FFFFFF"/>
        </w:rPr>
        <w:t xml:space="preserve">ickets </w:t>
      </w:r>
      <w:r w:rsidR="00C456D7">
        <w:rPr>
          <w:rFonts w:ascii="Arial" w:hAnsi="Arial" w:cs="Arial"/>
          <w:color w:val="000000" w:themeColor="text1"/>
          <w:shd w:val="clear" w:color="auto" w:fill="FFFFFF"/>
        </w:rPr>
        <w:t>were</w:t>
      </w:r>
      <w:r w:rsidR="00E67370" w:rsidRPr="00C725F0">
        <w:rPr>
          <w:rFonts w:ascii="Arial" w:hAnsi="Arial" w:cs="Arial"/>
          <w:color w:val="000000" w:themeColor="text1"/>
          <w:shd w:val="clear" w:color="auto" w:fill="FFFFFF"/>
        </w:rPr>
        <w:t xml:space="preserve"> collected at the counter</w:t>
      </w:r>
      <w:r w:rsidR="00C456D7">
        <w:rPr>
          <w:rFonts w:ascii="Arial" w:hAnsi="Arial" w:cs="Arial"/>
          <w:color w:val="000000" w:themeColor="text1"/>
          <w:shd w:val="clear" w:color="auto" w:fill="FFFFFF"/>
        </w:rPr>
        <w:t xml:space="preserve">. </w:t>
      </w:r>
      <w:r w:rsidR="00E67370" w:rsidRPr="00C725F0">
        <w:rPr>
          <w:rFonts w:ascii="Arial" w:hAnsi="Arial" w:cs="Arial"/>
          <w:color w:val="000000" w:themeColor="text1"/>
          <w:shd w:val="clear" w:color="auto" w:fill="FFFFFF"/>
        </w:rPr>
        <w:t xml:space="preserve">Watching movies with family and friends in theatres </w:t>
      </w:r>
      <w:r w:rsidR="00C456D7">
        <w:rPr>
          <w:rFonts w:ascii="Arial" w:hAnsi="Arial" w:cs="Arial"/>
          <w:color w:val="000000" w:themeColor="text1"/>
          <w:shd w:val="clear" w:color="auto" w:fill="FFFFFF"/>
        </w:rPr>
        <w:t xml:space="preserve">is </w:t>
      </w:r>
      <w:r w:rsidR="00E67370" w:rsidRPr="00C725F0">
        <w:rPr>
          <w:rFonts w:ascii="Arial" w:hAnsi="Arial" w:cs="Arial"/>
          <w:color w:val="000000" w:themeColor="text1"/>
          <w:shd w:val="clear" w:color="auto" w:fill="FFFFFF"/>
        </w:rPr>
        <w:t xml:space="preserve">one of the best </w:t>
      </w:r>
      <w:r w:rsidR="00D56004">
        <w:rPr>
          <w:rFonts w:ascii="Arial" w:hAnsi="Arial" w:cs="Arial"/>
          <w:color w:val="000000" w:themeColor="text1"/>
          <w:shd w:val="clear" w:color="auto" w:fill="FFFFFF"/>
        </w:rPr>
        <w:t>entertainment mediums after</w:t>
      </w:r>
      <w:r w:rsidR="00E67370" w:rsidRPr="00C725F0">
        <w:rPr>
          <w:rFonts w:ascii="Arial" w:hAnsi="Arial" w:cs="Arial"/>
          <w:color w:val="000000" w:themeColor="text1"/>
          <w:shd w:val="clear" w:color="auto" w:fill="FFFFFF"/>
        </w:rPr>
        <w:t xml:space="preserve"> a hectic schedule. But all this excitement vanishes after standing in hours in long queues to get tickets booked. </w:t>
      </w:r>
      <w:r w:rsidR="00C93CDB">
        <w:rPr>
          <w:rFonts w:ascii="Arial" w:hAnsi="Arial" w:cs="Arial"/>
          <w:color w:val="000000" w:themeColor="text1"/>
          <w:shd w:val="clear" w:color="auto" w:fill="FFFFFF"/>
        </w:rPr>
        <w:t xml:space="preserve">Now </w:t>
      </w:r>
      <w:r>
        <w:rPr>
          <w:rFonts w:ascii="Arial" w:hAnsi="Arial" w:cs="Arial"/>
          <w:color w:val="000000" w:themeColor="text1"/>
          <w:shd w:val="clear" w:color="auto" w:fill="FFFFFF"/>
        </w:rPr>
        <w:t>“I</w:t>
      </w:r>
      <w:r w:rsidR="00C93CDB">
        <w:rPr>
          <w:rFonts w:ascii="Arial" w:hAnsi="Arial" w:cs="Arial"/>
          <w:color w:val="000000" w:themeColor="text1"/>
          <w:shd w:val="clear" w:color="auto" w:fill="FFFFFF"/>
        </w:rPr>
        <w:t>t’s ShowTime</w:t>
      </w:r>
      <w:r>
        <w:rPr>
          <w:rFonts w:ascii="Arial" w:hAnsi="Arial" w:cs="Arial"/>
          <w:color w:val="000000" w:themeColor="text1"/>
          <w:shd w:val="clear" w:color="auto" w:fill="FFFFFF"/>
        </w:rPr>
        <w:t>”</w:t>
      </w:r>
      <w:r w:rsidR="00C93CDB">
        <w:rPr>
          <w:rFonts w:ascii="Arial" w:hAnsi="Arial" w:cs="Arial"/>
          <w:color w:val="000000" w:themeColor="text1"/>
          <w:shd w:val="clear" w:color="auto" w:fill="FFFFFF"/>
        </w:rPr>
        <w:t xml:space="preserve"> enables </w:t>
      </w:r>
      <w:r w:rsidR="00E67370" w:rsidRPr="00C725F0">
        <w:rPr>
          <w:rFonts w:ascii="Arial" w:hAnsi="Arial" w:cs="Arial"/>
          <w:color w:val="000000" w:themeColor="text1"/>
          <w:shd w:val="clear" w:color="auto" w:fill="FFFFFF"/>
        </w:rPr>
        <w:t>people</w:t>
      </w:r>
      <w:r w:rsidR="00C93CDB">
        <w:rPr>
          <w:rFonts w:ascii="Arial" w:hAnsi="Arial" w:cs="Arial"/>
          <w:color w:val="000000" w:themeColor="text1"/>
          <w:shd w:val="clear" w:color="auto" w:fill="FFFFFF"/>
        </w:rPr>
        <w:t xml:space="preserve"> to</w:t>
      </w:r>
      <w:r w:rsidR="00E67370" w:rsidRPr="00C725F0">
        <w:rPr>
          <w:rFonts w:ascii="Arial" w:hAnsi="Arial" w:cs="Arial"/>
          <w:color w:val="000000" w:themeColor="text1"/>
          <w:shd w:val="clear" w:color="auto" w:fill="FFFFFF"/>
        </w:rPr>
        <w:t xml:space="preserve"> book tickets online 24/7 from anywhere using our </w:t>
      </w:r>
      <w:r>
        <w:rPr>
          <w:rFonts w:ascii="Arial" w:hAnsi="Arial" w:cs="Arial"/>
          <w:color w:val="000000" w:themeColor="text1"/>
          <w:shd w:val="clear" w:color="auto" w:fill="FFFFFF"/>
        </w:rPr>
        <w:t xml:space="preserve">It’s </w:t>
      </w:r>
      <w:r w:rsidR="00E67370" w:rsidRPr="00C725F0">
        <w:rPr>
          <w:rFonts w:ascii="Arial" w:hAnsi="Arial" w:cs="Arial"/>
          <w:color w:val="000000" w:themeColor="text1"/>
          <w:shd w:val="clear" w:color="auto" w:fill="FFFFFF"/>
        </w:rPr>
        <w:t>ShowTime Application.</w:t>
      </w:r>
    </w:p>
    <w:p w14:paraId="53BCEF17" w14:textId="2DAE48EA" w:rsidR="00E67370" w:rsidRPr="00C725F0" w:rsidRDefault="00E67370" w:rsidP="005D69FD">
      <w:pPr>
        <w:pStyle w:val="BodyText"/>
        <w:spacing w:line="276" w:lineRule="auto"/>
        <w:ind w:firstLine="630"/>
        <w:jc w:val="both"/>
        <w:rPr>
          <w:rFonts w:ascii="Arial" w:hAnsi="Arial" w:cs="Arial"/>
          <w:color w:val="000000" w:themeColor="text1"/>
        </w:rPr>
      </w:pPr>
      <w:r w:rsidRPr="00C725F0">
        <w:rPr>
          <w:rFonts w:ascii="Arial" w:hAnsi="Arial" w:cs="Arial"/>
          <w:color w:val="000000" w:themeColor="text1"/>
          <w:shd w:val="clear" w:color="auto" w:fill="FFFFFF"/>
        </w:rPr>
        <w:t xml:space="preserve">The project objective is to book </w:t>
      </w:r>
      <w:r w:rsidR="00381705">
        <w:rPr>
          <w:rFonts w:ascii="Arial" w:hAnsi="Arial" w:cs="Arial"/>
          <w:color w:val="000000" w:themeColor="text1"/>
          <w:shd w:val="clear" w:color="auto" w:fill="FFFFFF"/>
        </w:rPr>
        <w:t>movie</w:t>
      </w:r>
      <w:r w:rsidRPr="00C725F0">
        <w:rPr>
          <w:rFonts w:ascii="Arial" w:hAnsi="Arial" w:cs="Arial"/>
          <w:color w:val="000000" w:themeColor="text1"/>
          <w:shd w:val="clear" w:color="auto" w:fill="FFFFFF"/>
        </w:rPr>
        <w:t xml:space="preserve"> tickets on </w:t>
      </w:r>
      <w:r w:rsidR="009A7513">
        <w:rPr>
          <w:rFonts w:ascii="Arial" w:hAnsi="Arial" w:cs="Arial"/>
          <w:color w:val="000000" w:themeColor="text1"/>
          <w:shd w:val="clear" w:color="auto" w:fill="FFFFFF"/>
        </w:rPr>
        <w:t xml:space="preserve">the </w:t>
      </w:r>
      <w:r w:rsidRPr="00C725F0">
        <w:rPr>
          <w:rFonts w:ascii="Arial" w:hAnsi="Arial" w:cs="Arial"/>
          <w:color w:val="000000" w:themeColor="text1"/>
          <w:shd w:val="clear" w:color="auto" w:fill="FFFFFF"/>
        </w:rPr>
        <w:t xml:space="preserve">online portal. The Ticket Booking System is an </w:t>
      </w:r>
      <w:r w:rsidR="009A7513">
        <w:rPr>
          <w:rFonts w:ascii="Arial" w:hAnsi="Arial" w:cs="Arial"/>
          <w:color w:val="000000" w:themeColor="text1"/>
          <w:shd w:val="clear" w:color="auto" w:fill="FFFFFF"/>
        </w:rPr>
        <w:t>Internet-based</w:t>
      </w:r>
      <w:r w:rsidRPr="00C725F0">
        <w:rPr>
          <w:rFonts w:ascii="Arial" w:hAnsi="Arial" w:cs="Arial"/>
          <w:color w:val="000000" w:themeColor="text1"/>
          <w:shd w:val="clear" w:color="auto" w:fill="FFFFFF"/>
        </w:rPr>
        <w:t xml:space="preserve"> application that can be accessed throughout the internet and can be accessed by anyone who has </w:t>
      </w:r>
      <w:r w:rsidR="00C725F0" w:rsidRPr="00C725F0">
        <w:rPr>
          <w:rFonts w:ascii="Arial" w:hAnsi="Arial" w:cs="Arial"/>
          <w:color w:val="000000" w:themeColor="text1"/>
          <w:shd w:val="clear" w:color="auto" w:fill="FFFFFF"/>
        </w:rPr>
        <w:t>an</w:t>
      </w:r>
      <w:r w:rsidRPr="00C725F0">
        <w:rPr>
          <w:rFonts w:ascii="Arial" w:hAnsi="Arial" w:cs="Arial"/>
          <w:color w:val="000000" w:themeColor="text1"/>
          <w:shd w:val="clear" w:color="auto" w:fill="FFFFFF"/>
        </w:rPr>
        <w:t xml:space="preserve"> internet connection. </w:t>
      </w:r>
      <w:r w:rsidR="009A7513">
        <w:rPr>
          <w:rFonts w:ascii="Arial" w:hAnsi="Arial" w:cs="Arial"/>
          <w:color w:val="000000" w:themeColor="text1"/>
          <w:shd w:val="clear" w:color="auto" w:fill="FFFFFF"/>
        </w:rPr>
        <w:t>The user</w:t>
      </w:r>
      <w:r w:rsidRPr="00C725F0">
        <w:rPr>
          <w:rFonts w:ascii="Arial" w:hAnsi="Arial" w:cs="Arial"/>
          <w:color w:val="000000" w:themeColor="text1"/>
          <w:shd w:val="clear" w:color="auto" w:fill="FFFFFF"/>
        </w:rPr>
        <w:t xml:space="preserve"> is required to login </w:t>
      </w:r>
      <w:r w:rsidR="00381705">
        <w:rPr>
          <w:rFonts w:ascii="Arial" w:hAnsi="Arial" w:cs="Arial"/>
          <w:color w:val="000000" w:themeColor="text1"/>
          <w:shd w:val="clear" w:color="auto" w:fill="FFFFFF"/>
        </w:rPr>
        <w:t>into</w:t>
      </w:r>
      <w:r w:rsidRPr="00C725F0">
        <w:rPr>
          <w:rFonts w:ascii="Arial" w:hAnsi="Arial" w:cs="Arial"/>
          <w:color w:val="000000" w:themeColor="text1"/>
          <w:shd w:val="clear" w:color="auto" w:fill="FFFFFF"/>
        </w:rPr>
        <w:t xml:space="preserve"> the system and needs </w:t>
      </w:r>
      <w:r w:rsidR="00E22B36" w:rsidRPr="00C725F0">
        <w:rPr>
          <w:rFonts w:ascii="Arial" w:hAnsi="Arial" w:cs="Arial"/>
          <w:color w:val="000000" w:themeColor="text1"/>
          <w:shd w:val="clear" w:color="auto" w:fill="FFFFFF"/>
        </w:rPr>
        <w:t>an</w:t>
      </w:r>
      <w:r w:rsidRPr="00C725F0">
        <w:rPr>
          <w:rFonts w:ascii="Arial" w:hAnsi="Arial" w:cs="Arial"/>
          <w:color w:val="000000" w:themeColor="text1"/>
          <w:shd w:val="clear" w:color="auto" w:fill="FFFFFF"/>
        </w:rPr>
        <w:t xml:space="preserve"> online payment system for booking the tickets</w:t>
      </w:r>
    </w:p>
    <w:p w14:paraId="122D2C89" w14:textId="77777777" w:rsidR="00E67370" w:rsidRPr="005D69FD" w:rsidRDefault="00E67370" w:rsidP="005D69FD">
      <w:pPr>
        <w:pStyle w:val="Heading"/>
        <w:numPr>
          <w:ilvl w:val="1"/>
          <w:numId w:val="3"/>
        </w:numPr>
        <w:tabs>
          <w:tab w:val="clear" w:pos="501"/>
          <w:tab w:val="num" w:pos="1080"/>
        </w:tabs>
        <w:spacing w:line="276" w:lineRule="auto"/>
        <w:ind w:left="930"/>
      </w:pPr>
      <w:r w:rsidRPr="005D69FD">
        <w:t xml:space="preserve">Goals of the project </w:t>
      </w:r>
    </w:p>
    <w:p w14:paraId="3077E12D" w14:textId="16079947" w:rsidR="005D69FD" w:rsidRPr="005D69FD" w:rsidRDefault="00FD1AA9" w:rsidP="005D69FD">
      <w:pPr>
        <w:pStyle w:val="BodyText"/>
        <w:spacing w:line="276" w:lineRule="auto"/>
        <w:ind w:firstLine="630"/>
        <w:jc w:val="both"/>
        <w:rPr>
          <w:rFonts w:ascii="Arial" w:hAnsi="Arial" w:cs="Arial"/>
          <w:color w:val="000000" w:themeColor="text1"/>
          <w:shd w:val="clear" w:color="auto" w:fill="FFFFFF"/>
        </w:rPr>
      </w:pPr>
      <w:r>
        <w:rPr>
          <w:rFonts w:ascii="Arial" w:hAnsi="Arial" w:cs="Arial"/>
          <w:color w:val="000000" w:themeColor="text1"/>
          <w:shd w:val="clear" w:color="auto" w:fill="FFFFFF"/>
        </w:rPr>
        <w:t>To p</w:t>
      </w:r>
      <w:r w:rsidR="00E67370" w:rsidRPr="00446D36">
        <w:rPr>
          <w:rFonts w:ascii="Arial" w:hAnsi="Arial" w:cs="Arial"/>
          <w:color w:val="000000" w:themeColor="text1"/>
          <w:shd w:val="clear" w:color="auto" w:fill="FFFFFF"/>
        </w:rPr>
        <w:t xml:space="preserve">rovide simple and </w:t>
      </w:r>
      <w:r w:rsidR="005D69FD" w:rsidRPr="00446D36">
        <w:rPr>
          <w:rFonts w:ascii="Arial" w:hAnsi="Arial" w:cs="Arial"/>
          <w:color w:val="000000" w:themeColor="text1"/>
          <w:shd w:val="clear" w:color="auto" w:fill="FFFFFF"/>
        </w:rPr>
        <w:t>user-friendly</w:t>
      </w:r>
      <w:r w:rsidR="00E67370" w:rsidRPr="00446D36">
        <w:rPr>
          <w:rFonts w:ascii="Arial" w:hAnsi="Arial" w:cs="Arial"/>
          <w:color w:val="000000" w:themeColor="text1"/>
          <w:shd w:val="clear" w:color="auto" w:fill="FFFFFF"/>
        </w:rPr>
        <w:t xml:space="preserve"> UI to all type</w:t>
      </w:r>
      <w:r w:rsidR="00306E40">
        <w:rPr>
          <w:rFonts w:ascii="Arial" w:hAnsi="Arial" w:cs="Arial"/>
          <w:color w:val="000000" w:themeColor="text1"/>
          <w:shd w:val="clear" w:color="auto" w:fill="FFFFFF"/>
        </w:rPr>
        <w:t>s</w:t>
      </w:r>
      <w:r w:rsidR="00E67370" w:rsidRPr="00446D36">
        <w:rPr>
          <w:rFonts w:ascii="Arial" w:hAnsi="Arial" w:cs="Arial"/>
          <w:color w:val="000000" w:themeColor="text1"/>
          <w:shd w:val="clear" w:color="auto" w:fill="FFFFFF"/>
        </w:rPr>
        <w:t xml:space="preserve"> of </w:t>
      </w:r>
      <w:r w:rsidR="00992468">
        <w:rPr>
          <w:rFonts w:ascii="Arial" w:hAnsi="Arial" w:cs="Arial"/>
          <w:color w:val="000000" w:themeColor="text1"/>
          <w:shd w:val="clear" w:color="auto" w:fill="FFFFFF"/>
        </w:rPr>
        <w:t>users</w:t>
      </w:r>
      <w:r w:rsidR="00E67370" w:rsidRPr="00446D36">
        <w:rPr>
          <w:rFonts w:ascii="Arial" w:hAnsi="Arial" w:cs="Arial"/>
          <w:color w:val="000000" w:themeColor="text1"/>
          <w:shd w:val="clear" w:color="auto" w:fill="FFFFFF"/>
        </w:rPr>
        <w:t xml:space="preserve"> by </w:t>
      </w:r>
      <w:proofErr w:type="spellStart"/>
      <w:proofErr w:type="gramStart"/>
      <w:r w:rsidR="00A632CF">
        <w:rPr>
          <w:rFonts w:ascii="Arial" w:hAnsi="Arial" w:cs="Arial"/>
          <w:color w:val="000000" w:themeColor="text1"/>
          <w:shd w:val="clear" w:color="auto" w:fill="FFFFFF"/>
        </w:rPr>
        <w:t>It’s</w:t>
      </w:r>
      <w:proofErr w:type="spellEnd"/>
      <w:proofErr w:type="gramEnd"/>
      <w:r w:rsidR="00A632CF">
        <w:rPr>
          <w:rFonts w:ascii="Arial" w:hAnsi="Arial" w:cs="Arial"/>
          <w:color w:val="000000" w:themeColor="text1"/>
          <w:shd w:val="clear" w:color="auto" w:fill="FFFFFF"/>
        </w:rPr>
        <w:t xml:space="preserve"> </w:t>
      </w:r>
      <w:r w:rsidR="00E67370" w:rsidRPr="00446D36">
        <w:rPr>
          <w:rFonts w:ascii="Arial" w:hAnsi="Arial" w:cs="Arial"/>
          <w:color w:val="000000" w:themeColor="text1"/>
          <w:shd w:val="clear" w:color="auto" w:fill="FFFFFF"/>
        </w:rPr>
        <w:t>ShowTime portal.</w:t>
      </w:r>
      <w:r w:rsidR="005D69FD">
        <w:rPr>
          <w:rFonts w:ascii="Arial" w:hAnsi="Arial" w:cs="Arial"/>
          <w:color w:val="000000" w:themeColor="text1"/>
          <w:shd w:val="clear" w:color="auto" w:fill="FFFFFF"/>
        </w:rPr>
        <w:t xml:space="preserve"> </w:t>
      </w:r>
      <w:r w:rsidR="00E67370" w:rsidRPr="00C725F0">
        <w:rPr>
          <w:rFonts w:ascii="Arial" w:hAnsi="Arial" w:cs="Arial"/>
          <w:color w:val="000000" w:themeColor="text1"/>
          <w:shd w:val="clear" w:color="auto" w:fill="FFFFFF"/>
        </w:rPr>
        <w:t xml:space="preserve">This online ticket booking system provides a website for a cinema hall where any user of </w:t>
      </w:r>
      <w:r w:rsidR="00381705">
        <w:rPr>
          <w:rFonts w:ascii="Arial" w:hAnsi="Arial" w:cs="Arial"/>
          <w:color w:val="000000" w:themeColor="text1"/>
          <w:shd w:val="clear" w:color="auto" w:fill="FFFFFF"/>
        </w:rPr>
        <w:t xml:space="preserve">the </w:t>
      </w:r>
      <w:r w:rsidR="00E67370" w:rsidRPr="00C725F0">
        <w:rPr>
          <w:rFonts w:ascii="Arial" w:hAnsi="Arial" w:cs="Arial"/>
          <w:color w:val="000000" w:themeColor="text1"/>
          <w:shd w:val="clear" w:color="auto" w:fill="FFFFFF"/>
        </w:rPr>
        <w:t>internet can access it</w:t>
      </w:r>
      <w:r>
        <w:rPr>
          <w:rFonts w:ascii="Arial" w:hAnsi="Arial" w:cs="Arial"/>
          <w:color w:val="000000" w:themeColor="text1"/>
          <w:shd w:val="clear" w:color="auto" w:fill="FFFFFF"/>
        </w:rPr>
        <w:t>.</w:t>
      </w:r>
      <w:r w:rsidR="00306E40">
        <w:rPr>
          <w:rFonts w:ascii="Arial" w:hAnsi="Arial" w:cs="Arial"/>
          <w:color w:val="000000" w:themeColor="text1"/>
          <w:shd w:val="clear" w:color="auto" w:fill="FFFFFF"/>
        </w:rPr>
        <w:t xml:space="preserve"> This</w:t>
      </w:r>
      <w:r w:rsidR="00306E40" w:rsidRPr="00C725F0">
        <w:rPr>
          <w:rFonts w:ascii="Arial" w:hAnsi="Arial" w:cs="Arial"/>
          <w:color w:val="000000" w:themeColor="text1"/>
          <w:shd w:val="clear" w:color="auto" w:fill="FFFFFF"/>
        </w:rPr>
        <w:t xml:space="preserve"> system also provides </w:t>
      </w:r>
      <w:r w:rsidR="00381705">
        <w:rPr>
          <w:rFonts w:ascii="Arial" w:hAnsi="Arial" w:cs="Arial"/>
          <w:color w:val="000000" w:themeColor="text1"/>
          <w:shd w:val="clear" w:color="auto" w:fill="FFFFFF"/>
        </w:rPr>
        <w:t xml:space="preserve">an </w:t>
      </w:r>
      <w:r w:rsidR="00306E40" w:rsidRPr="00C725F0">
        <w:rPr>
          <w:rFonts w:ascii="Arial" w:hAnsi="Arial" w:cs="Arial"/>
          <w:color w:val="000000" w:themeColor="text1"/>
          <w:shd w:val="clear" w:color="auto" w:fill="FFFFFF"/>
        </w:rPr>
        <w:t>option to cancel</w:t>
      </w:r>
      <w:r w:rsidR="00306E40">
        <w:rPr>
          <w:rFonts w:ascii="Arial" w:hAnsi="Arial" w:cs="Arial"/>
          <w:color w:val="000000" w:themeColor="text1"/>
          <w:shd w:val="clear" w:color="auto" w:fill="FFFFFF"/>
        </w:rPr>
        <w:t xml:space="preserve"> </w:t>
      </w:r>
      <w:r w:rsidR="00306E40" w:rsidRPr="00C725F0">
        <w:rPr>
          <w:rFonts w:ascii="Arial" w:hAnsi="Arial" w:cs="Arial"/>
          <w:color w:val="000000" w:themeColor="text1"/>
          <w:shd w:val="clear" w:color="auto" w:fill="FFFFFF"/>
        </w:rPr>
        <w:t>previously</w:t>
      </w:r>
      <w:r w:rsidR="00306E40">
        <w:rPr>
          <w:rFonts w:ascii="Arial" w:hAnsi="Arial" w:cs="Arial"/>
          <w:color w:val="000000" w:themeColor="text1"/>
          <w:shd w:val="clear" w:color="auto" w:fill="FFFFFF"/>
        </w:rPr>
        <w:t xml:space="preserve"> booked tickets</w:t>
      </w:r>
      <w:r w:rsidR="00306E40" w:rsidRPr="00C725F0">
        <w:rPr>
          <w:rFonts w:ascii="Arial" w:hAnsi="Arial" w:cs="Arial"/>
          <w:color w:val="000000" w:themeColor="text1"/>
          <w:shd w:val="clear" w:color="auto" w:fill="FFFFFF"/>
        </w:rPr>
        <w:t>.</w:t>
      </w:r>
      <w:r w:rsidR="00306E40">
        <w:rPr>
          <w:rFonts w:ascii="Arial" w:hAnsi="Arial" w:cs="Arial"/>
          <w:color w:val="000000" w:themeColor="text1"/>
          <w:shd w:val="clear" w:color="auto" w:fill="FFFFFF"/>
        </w:rPr>
        <w:t xml:space="preserve"> </w:t>
      </w:r>
      <w:r w:rsidR="005D69FD" w:rsidRPr="00C725F0">
        <w:rPr>
          <w:rFonts w:ascii="Arial" w:hAnsi="Arial" w:cs="Arial"/>
          <w:color w:val="000000" w:themeColor="text1"/>
          <w:shd w:val="clear" w:color="auto" w:fill="FFFFFF"/>
        </w:rPr>
        <w:t>The</w:t>
      </w:r>
      <w:r w:rsidR="00E67370" w:rsidRPr="00C725F0">
        <w:rPr>
          <w:rFonts w:ascii="Arial" w:hAnsi="Arial" w:cs="Arial"/>
          <w:color w:val="000000" w:themeColor="text1"/>
          <w:shd w:val="clear" w:color="auto" w:fill="FFFFFF"/>
        </w:rPr>
        <w:t xml:space="preserve"> website provides complete information regarding currently running movies on all the screens with details </w:t>
      </w:r>
      <w:r w:rsidR="00A632CF">
        <w:rPr>
          <w:rFonts w:ascii="Arial" w:hAnsi="Arial" w:cs="Arial"/>
          <w:color w:val="000000" w:themeColor="text1"/>
          <w:shd w:val="clear" w:color="auto" w:fill="FFFFFF"/>
        </w:rPr>
        <w:t xml:space="preserve">on </w:t>
      </w:r>
      <w:r w:rsidR="00E67370" w:rsidRPr="00C725F0">
        <w:rPr>
          <w:rFonts w:ascii="Arial" w:hAnsi="Arial" w:cs="Arial"/>
          <w:color w:val="000000" w:themeColor="text1"/>
          <w:shd w:val="clear" w:color="auto" w:fill="FFFFFF"/>
        </w:rPr>
        <w:t>show</w:t>
      </w:r>
      <w:r w:rsidR="00A632CF">
        <w:rPr>
          <w:rFonts w:ascii="Arial" w:hAnsi="Arial" w:cs="Arial"/>
          <w:color w:val="000000" w:themeColor="text1"/>
          <w:shd w:val="clear" w:color="auto" w:fill="FFFFFF"/>
        </w:rPr>
        <w:t xml:space="preserve"> </w:t>
      </w:r>
      <w:r w:rsidR="00E67370" w:rsidRPr="00C725F0">
        <w:rPr>
          <w:rFonts w:ascii="Arial" w:hAnsi="Arial" w:cs="Arial"/>
          <w:color w:val="000000" w:themeColor="text1"/>
          <w:shd w:val="clear" w:color="auto" w:fill="FFFFFF"/>
        </w:rPr>
        <w:t xml:space="preserve">time </w:t>
      </w:r>
      <w:r w:rsidR="00381705">
        <w:rPr>
          <w:rFonts w:ascii="Arial" w:hAnsi="Arial" w:cs="Arial"/>
          <w:color w:val="000000" w:themeColor="text1"/>
          <w:shd w:val="clear" w:color="auto" w:fill="FFFFFF"/>
        </w:rPr>
        <w:t xml:space="preserve">and </w:t>
      </w:r>
      <w:r w:rsidR="00E67370" w:rsidRPr="00C725F0">
        <w:rPr>
          <w:rFonts w:ascii="Arial" w:hAnsi="Arial" w:cs="Arial"/>
          <w:color w:val="000000" w:themeColor="text1"/>
          <w:shd w:val="clear" w:color="auto" w:fill="FFFFFF"/>
        </w:rPr>
        <w:t>available seats</w:t>
      </w:r>
      <w:r w:rsidR="00306E40">
        <w:rPr>
          <w:rFonts w:ascii="Arial" w:hAnsi="Arial" w:cs="Arial"/>
          <w:color w:val="000000" w:themeColor="text1"/>
          <w:shd w:val="clear" w:color="auto" w:fill="FFFFFF"/>
        </w:rPr>
        <w:t xml:space="preserve">. </w:t>
      </w:r>
      <w:r w:rsidR="00381705">
        <w:rPr>
          <w:rFonts w:ascii="Arial" w:hAnsi="Arial" w:cs="Arial"/>
          <w:color w:val="000000" w:themeColor="text1"/>
          <w:shd w:val="clear" w:color="auto" w:fill="FFFFFF"/>
        </w:rPr>
        <w:t>The online</w:t>
      </w:r>
      <w:r w:rsidR="00E67370" w:rsidRPr="00C725F0">
        <w:rPr>
          <w:rFonts w:ascii="Arial" w:hAnsi="Arial" w:cs="Arial"/>
          <w:color w:val="000000" w:themeColor="text1"/>
          <w:shd w:val="clear" w:color="auto" w:fill="FFFFFF"/>
        </w:rPr>
        <w:t xml:space="preserve"> </w:t>
      </w:r>
      <w:r w:rsidR="00381705">
        <w:rPr>
          <w:rFonts w:ascii="Arial" w:hAnsi="Arial" w:cs="Arial"/>
          <w:color w:val="000000" w:themeColor="text1"/>
          <w:shd w:val="clear" w:color="auto" w:fill="FFFFFF"/>
        </w:rPr>
        <w:t>ticket</w:t>
      </w:r>
      <w:r w:rsidR="00E67370" w:rsidRPr="00C725F0">
        <w:rPr>
          <w:rFonts w:ascii="Arial" w:hAnsi="Arial" w:cs="Arial"/>
          <w:color w:val="000000" w:themeColor="text1"/>
          <w:shd w:val="clear" w:color="auto" w:fill="FFFFFF"/>
        </w:rPr>
        <w:t xml:space="preserve"> </w:t>
      </w:r>
      <w:r w:rsidR="00566FCB">
        <w:rPr>
          <w:rFonts w:ascii="Arial" w:hAnsi="Arial" w:cs="Arial"/>
          <w:color w:val="000000" w:themeColor="text1"/>
          <w:shd w:val="clear" w:color="auto" w:fill="FFFFFF"/>
        </w:rPr>
        <w:t xml:space="preserve">booking </w:t>
      </w:r>
      <w:r w:rsidR="00566FCB" w:rsidRPr="00C725F0">
        <w:rPr>
          <w:rFonts w:ascii="Arial" w:hAnsi="Arial" w:cs="Arial"/>
          <w:color w:val="000000" w:themeColor="text1"/>
          <w:shd w:val="clear" w:color="auto" w:fill="FFFFFF"/>
        </w:rPr>
        <w:t>system</w:t>
      </w:r>
      <w:r w:rsidR="00E67370" w:rsidRPr="00C725F0">
        <w:rPr>
          <w:rFonts w:ascii="Arial" w:hAnsi="Arial" w:cs="Arial"/>
          <w:color w:val="000000" w:themeColor="text1"/>
          <w:shd w:val="clear" w:color="auto" w:fill="FFFFFF"/>
        </w:rPr>
        <w:t xml:space="preserve"> is one of the best opportunities for those who cannot afford enough time to get their tickets reserved </w:t>
      </w:r>
      <w:r w:rsidR="00381705">
        <w:rPr>
          <w:rFonts w:ascii="Arial" w:hAnsi="Arial" w:cs="Arial"/>
          <w:color w:val="000000" w:themeColor="text1"/>
          <w:shd w:val="clear" w:color="auto" w:fill="FFFFFF"/>
        </w:rPr>
        <w:t xml:space="preserve">while </w:t>
      </w:r>
      <w:r w:rsidR="00E67370" w:rsidRPr="00C725F0">
        <w:rPr>
          <w:rFonts w:ascii="Arial" w:hAnsi="Arial" w:cs="Arial"/>
          <w:color w:val="000000" w:themeColor="text1"/>
          <w:shd w:val="clear" w:color="auto" w:fill="FFFFFF"/>
        </w:rPr>
        <w:t>standing in long queues.</w:t>
      </w:r>
    </w:p>
    <w:p w14:paraId="3CFB4F9F" w14:textId="6E7E9F84" w:rsidR="00E67370" w:rsidRDefault="00E67370" w:rsidP="005D69FD">
      <w:pPr>
        <w:pStyle w:val="Heading"/>
        <w:numPr>
          <w:ilvl w:val="1"/>
          <w:numId w:val="3"/>
        </w:numPr>
        <w:tabs>
          <w:tab w:val="clear" w:pos="501"/>
          <w:tab w:val="num" w:pos="1080"/>
        </w:tabs>
        <w:ind w:left="930"/>
      </w:pPr>
      <w:r w:rsidRPr="005D69FD">
        <w:t>Customers</w:t>
      </w:r>
      <w:r w:rsidR="004F672A">
        <w:t xml:space="preserve"> &amp; Stakeholders</w:t>
      </w:r>
    </w:p>
    <w:p w14:paraId="0ABA71E8" w14:textId="4F8B340A" w:rsidR="004F672A" w:rsidRPr="004F672A" w:rsidRDefault="004F672A" w:rsidP="004F672A">
      <w:pPr>
        <w:pStyle w:val="BodyText"/>
        <w:ind w:firstLine="720"/>
      </w:pPr>
      <w:r w:rsidRPr="004F672A">
        <w:rPr>
          <w:rFonts w:ascii="Arial" w:hAnsi="Arial" w:cs="Arial"/>
        </w:rPr>
        <w:t>Customers</w:t>
      </w:r>
      <w:r>
        <w:t>:</w:t>
      </w:r>
    </w:p>
    <w:p w14:paraId="745A06CA" w14:textId="7834AC5D" w:rsidR="00826251" w:rsidRPr="00826251" w:rsidRDefault="00826251" w:rsidP="00826251">
      <w:pPr>
        <w:pStyle w:val="BodyText"/>
        <w:numPr>
          <w:ilvl w:val="0"/>
          <w:numId w:val="13"/>
        </w:numPr>
        <w:rPr>
          <w:rFonts w:ascii="Arial" w:hAnsi="Arial" w:cs="Arial"/>
        </w:rPr>
      </w:pPr>
      <w:r w:rsidRPr="00826251">
        <w:rPr>
          <w:rFonts w:ascii="Arial" w:hAnsi="Arial" w:cs="Arial"/>
        </w:rPr>
        <w:t xml:space="preserve">Any user who </w:t>
      </w:r>
      <w:r w:rsidR="00A8466E">
        <w:rPr>
          <w:rFonts w:ascii="Arial" w:hAnsi="Arial" w:cs="Arial"/>
        </w:rPr>
        <w:t>will buy the tickets/Search the movie</w:t>
      </w:r>
      <w:r w:rsidR="00306E40">
        <w:rPr>
          <w:rFonts w:ascii="Arial" w:hAnsi="Arial" w:cs="Arial"/>
        </w:rPr>
        <w:t xml:space="preserve">. </w:t>
      </w:r>
      <w:r w:rsidRPr="00826251">
        <w:rPr>
          <w:rFonts w:ascii="Arial" w:hAnsi="Arial" w:cs="Arial"/>
        </w:rPr>
        <w:t>(B2C)</w:t>
      </w:r>
    </w:p>
    <w:p w14:paraId="79619661" w14:textId="14B105BD" w:rsidR="00826251" w:rsidRPr="00826251" w:rsidRDefault="00826251" w:rsidP="00826251">
      <w:pPr>
        <w:pStyle w:val="BodyText"/>
        <w:numPr>
          <w:ilvl w:val="0"/>
          <w:numId w:val="13"/>
        </w:numPr>
        <w:rPr>
          <w:rFonts w:ascii="Arial" w:hAnsi="Arial" w:cs="Arial"/>
        </w:rPr>
      </w:pPr>
      <w:r w:rsidRPr="00826251">
        <w:rPr>
          <w:rFonts w:ascii="Arial" w:hAnsi="Arial" w:cs="Arial"/>
        </w:rPr>
        <w:t>Theatre owner wants to sell ticket’s on ShowTime application</w:t>
      </w:r>
      <w:r w:rsidR="00306E40">
        <w:rPr>
          <w:rFonts w:ascii="Arial" w:hAnsi="Arial" w:cs="Arial"/>
        </w:rPr>
        <w:t xml:space="preserve">. </w:t>
      </w:r>
      <w:r w:rsidRPr="00826251">
        <w:rPr>
          <w:rFonts w:ascii="Arial" w:hAnsi="Arial" w:cs="Arial"/>
        </w:rPr>
        <w:t>(B2B)</w:t>
      </w:r>
    </w:p>
    <w:p w14:paraId="6FACE19B" w14:textId="4086EC94" w:rsidR="005D69FD" w:rsidRPr="00377F1B" w:rsidRDefault="00E44EB5" w:rsidP="00377F1B">
      <w:pPr>
        <w:pStyle w:val="BodyText"/>
        <w:numPr>
          <w:ilvl w:val="0"/>
          <w:numId w:val="13"/>
        </w:numPr>
        <w:rPr>
          <w:rFonts w:ascii="Arial" w:hAnsi="Arial" w:cs="Arial"/>
        </w:rPr>
      </w:pPr>
      <w:r>
        <w:rPr>
          <w:rFonts w:ascii="Arial" w:hAnsi="Arial" w:cs="Arial"/>
        </w:rPr>
        <w:t>Admin will Manage entire system.</w:t>
      </w:r>
    </w:p>
    <w:p w14:paraId="0213C596" w14:textId="23B66229" w:rsidR="00566FCB" w:rsidRDefault="004F672A" w:rsidP="004F672A">
      <w:pPr>
        <w:pStyle w:val="BodyText"/>
        <w:ind w:firstLine="720"/>
        <w:rPr>
          <w:rFonts w:ascii="Arial" w:hAnsi="Arial" w:cs="Arial"/>
        </w:rPr>
      </w:pPr>
      <w:r>
        <w:rPr>
          <w:rFonts w:ascii="Arial" w:hAnsi="Arial" w:cs="Arial"/>
        </w:rPr>
        <w:t>Stakeholder</w:t>
      </w:r>
      <w:r>
        <w:t>:</w:t>
      </w:r>
      <w:r w:rsidR="00566FCB">
        <w:rPr>
          <w:rFonts w:ascii="Arial" w:hAnsi="Arial" w:cs="Arial"/>
        </w:rPr>
        <w:t xml:space="preserve"> </w:t>
      </w:r>
    </w:p>
    <w:p w14:paraId="71B92C31" w14:textId="6C9B0FD3" w:rsidR="003743DF" w:rsidRPr="009A7513" w:rsidRDefault="00566FCB" w:rsidP="009A7513">
      <w:pPr>
        <w:pStyle w:val="BodyText"/>
        <w:numPr>
          <w:ilvl w:val="0"/>
          <w:numId w:val="13"/>
        </w:numPr>
        <w:rPr>
          <w:rFonts w:ascii="Arial" w:hAnsi="Arial" w:cs="Arial"/>
        </w:rPr>
      </w:pPr>
      <w:r>
        <w:rPr>
          <w:rFonts w:ascii="Arial" w:hAnsi="Arial" w:cs="Arial"/>
        </w:rPr>
        <w:t xml:space="preserve">Visitors </w:t>
      </w:r>
      <w:r w:rsidR="004A51C0">
        <w:rPr>
          <w:rFonts w:ascii="Arial" w:hAnsi="Arial" w:cs="Arial"/>
        </w:rPr>
        <w:t xml:space="preserve">- </w:t>
      </w:r>
      <w:r>
        <w:rPr>
          <w:rFonts w:ascii="Arial" w:hAnsi="Arial" w:cs="Arial"/>
        </w:rPr>
        <w:t>visiting the show time website.</w:t>
      </w:r>
    </w:p>
    <w:p w14:paraId="7E2FE41A" w14:textId="4ABDDA61" w:rsidR="00E67370" w:rsidRDefault="00E67370" w:rsidP="009F6BAF">
      <w:pPr>
        <w:pStyle w:val="Heading1"/>
        <w:pageBreakBefore/>
        <w:spacing w:line="360" w:lineRule="auto"/>
        <w:jc w:val="both"/>
        <w:rPr>
          <w:rFonts w:cs="Arial"/>
        </w:rPr>
      </w:pPr>
      <w:r w:rsidRPr="00C725F0">
        <w:rPr>
          <w:rFonts w:cs="Arial"/>
        </w:rPr>
        <w:lastRenderedPageBreak/>
        <w:t xml:space="preserve">2. Business </w:t>
      </w:r>
      <w:r w:rsidRPr="00A85929">
        <w:rPr>
          <w:rFonts w:cs="Arial"/>
        </w:rPr>
        <w:t>Requirements</w:t>
      </w:r>
      <w:r w:rsidRPr="00C725F0">
        <w:rPr>
          <w:rFonts w:cs="Arial"/>
        </w:rPr>
        <w:t xml:space="preserve"> Overview</w:t>
      </w:r>
    </w:p>
    <w:p w14:paraId="182F4DAC" w14:textId="0DC54E16" w:rsidR="005E3EE3" w:rsidRPr="00557E2E" w:rsidRDefault="009A7513" w:rsidP="009F6BAF">
      <w:pPr>
        <w:pStyle w:val="BodyText"/>
        <w:numPr>
          <w:ilvl w:val="0"/>
          <w:numId w:val="6"/>
        </w:numPr>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It’s</w:t>
      </w:r>
      <w:proofErr w:type="gramEnd"/>
      <w:r>
        <w:rPr>
          <w:rFonts w:ascii="Arial" w:hAnsi="Arial" w:cs="Arial"/>
          <w:color w:val="000000" w:themeColor="text1"/>
          <w:shd w:val="clear" w:color="auto" w:fill="FFFFFF"/>
        </w:rPr>
        <w:t xml:space="preserve"> </w:t>
      </w:r>
      <w:r w:rsidR="00E67370" w:rsidRPr="00557E2E">
        <w:rPr>
          <w:rFonts w:ascii="Arial" w:hAnsi="Arial" w:cs="Arial"/>
          <w:color w:val="000000" w:themeColor="text1"/>
          <w:shd w:val="clear" w:color="auto" w:fill="FFFFFF"/>
        </w:rPr>
        <w:t>ShowTime application System is the public web application</w:t>
      </w:r>
      <w:r w:rsidR="005E3EE3" w:rsidRPr="00557E2E">
        <w:rPr>
          <w:rFonts w:ascii="Arial" w:hAnsi="Arial" w:cs="Arial"/>
          <w:color w:val="000000" w:themeColor="text1"/>
          <w:shd w:val="clear" w:color="auto" w:fill="FFFFFF"/>
        </w:rPr>
        <w:t>.</w:t>
      </w:r>
    </w:p>
    <w:p w14:paraId="40CEF01F" w14:textId="5F440993" w:rsidR="00557E2E" w:rsidRPr="00380089" w:rsidRDefault="009A7513" w:rsidP="009F6BAF">
      <w:pPr>
        <w:pStyle w:val="BodyText"/>
        <w:numPr>
          <w:ilvl w:val="0"/>
          <w:numId w:val="6"/>
        </w:numPr>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It’s</w:t>
      </w:r>
      <w:proofErr w:type="gramEnd"/>
      <w:r>
        <w:rPr>
          <w:rFonts w:ascii="Arial" w:hAnsi="Arial" w:cs="Arial"/>
          <w:color w:val="000000" w:themeColor="text1"/>
          <w:shd w:val="clear" w:color="auto" w:fill="FFFFFF"/>
        </w:rPr>
        <w:t xml:space="preserve"> </w:t>
      </w:r>
      <w:r w:rsidR="00E67370" w:rsidRPr="00557E2E">
        <w:rPr>
          <w:rFonts w:ascii="Arial" w:hAnsi="Arial" w:cs="Arial"/>
          <w:color w:val="000000" w:themeColor="text1"/>
          <w:shd w:val="clear" w:color="auto" w:fill="FFFFFF"/>
        </w:rPr>
        <w:t xml:space="preserve">ShowTime application System will be opened to the </w:t>
      </w:r>
      <w:r w:rsidR="005E3EE3" w:rsidRPr="00557E2E">
        <w:rPr>
          <w:rFonts w:ascii="Arial" w:hAnsi="Arial" w:cs="Arial"/>
          <w:color w:val="000000" w:themeColor="text1"/>
          <w:shd w:val="clear" w:color="auto" w:fill="FFFFFF"/>
        </w:rPr>
        <w:t>State,</w:t>
      </w:r>
      <w:r w:rsidR="00E67370" w:rsidRPr="00557E2E">
        <w:rPr>
          <w:rFonts w:ascii="Arial" w:hAnsi="Arial" w:cs="Arial"/>
          <w:color w:val="000000" w:themeColor="text1"/>
          <w:shd w:val="clear" w:color="auto" w:fill="FFFFFF"/>
        </w:rPr>
        <w:t xml:space="preserve"> but in </w:t>
      </w:r>
      <w:r w:rsidR="00E67370" w:rsidRPr="00380089">
        <w:rPr>
          <w:rFonts w:ascii="Arial" w:hAnsi="Arial" w:cs="Arial"/>
          <w:color w:val="000000" w:themeColor="text1"/>
          <w:shd w:val="clear" w:color="auto" w:fill="FFFFFF"/>
        </w:rPr>
        <w:t>phase 1</w:t>
      </w:r>
      <w:r w:rsidR="00A632CF">
        <w:rPr>
          <w:rFonts w:ascii="Arial" w:hAnsi="Arial" w:cs="Arial"/>
          <w:color w:val="000000" w:themeColor="text1"/>
          <w:shd w:val="clear" w:color="auto" w:fill="FFFFFF"/>
        </w:rPr>
        <w:t>,</w:t>
      </w:r>
      <w:r w:rsidR="00E67370" w:rsidRPr="00380089">
        <w:rPr>
          <w:rFonts w:ascii="Arial" w:hAnsi="Arial" w:cs="Arial"/>
          <w:color w:val="000000" w:themeColor="text1"/>
          <w:shd w:val="clear" w:color="auto" w:fill="FFFFFF"/>
        </w:rPr>
        <w:t xml:space="preserve"> the main target is one </w:t>
      </w:r>
      <w:r w:rsidR="005E3EE3" w:rsidRPr="00380089">
        <w:rPr>
          <w:rFonts w:ascii="Arial" w:hAnsi="Arial" w:cs="Arial"/>
          <w:color w:val="000000" w:themeColor="text1"/>
          <w:shd w:val="clear" w:color="auto" w:fill="FFFFFF"/>
        </w:rPr>
        <w:t xml:space="preserve">city. </w:t>
      </w:r>
    </w:p>
    <w:p w14:paraId="1F3C0593" w14:textId="743DC001" w:rsidR="00557E2E" w:rsidRPr="00557E2E" w:rsidRDefault="005E3EE3"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There</w:t>
      </w:r>
      <w:r w:rsidR="00E67370" w:rsidRPr="00557E2E">
        <w:rPr>
          <w:rFonts w:ascii="Arial" w:hAnsi="Arial" w:cs="Arial"/>
          <w:color w:val="000000" w:themeColor="text1"/>
          <w:shd w:val="clear" w:color="auto" w:fill="FFFFFF"/>
        </w:rPr>
        <w:t xml:space="preserve"> are mainly two types of user</w:t>
      </w:r>
      <w:r w:rsidR="00566FCB">
        <w:rPr>
          <w:rFonts w:ascii="Arial" w:hAnsi="Arial" w:cs="Arial"/>
          <w:color w:val="000000" w:themeColor="text1"/>
          <w:shd w:val="clear" w:color="auto" w:fill="FFFFFF"/>
        </w:rPr>
        <w:t>s</w:t>
      </w:r>
      <w:r w:rsidR="00557E2E" w:rsidRPr="00557E2E">
        <w:rPr>
          <w:rFonts w:ascii="Arial" w:hAnsi="Arial" w:cs="Arial"/>
          <w:color w:val="000000" w:themeColor="text1"/>
          <w:shd w:val="clear" w:color="auto" w:fill="FFFFFF"/>
        </w:rPr>
        <w:t xml:space="preserve"> </w:t>
      </w:r>
      <w:r w:rsidR="00566FCB">
        <w:rPr>
          <w:rFonts w:ascii="Arial" w:hAnsi="Arial" w:cs="Arial"/>
          <w:color w:val="000000" w:themeColor="text1"/>
          <w:shd w:val="clear" w:color="auto" w:fill="FFFFFF"/>
        </w:rPr>
        <w:t>i.e.</w:t>
      </w:r>
      <w:r w:rsidR="00E67370" w:rsidRPr="00557E2E">
        <w:rPr>
          <w:rFonts w:ascii="Arial" w:hAnsi="Arial" w:cs="Arial"/>
          <w:color w:val="000000" w:themeColor="text1"/>
          <w:shd w:val="clear" w:color="auto" w:fill="FFFFFF"/>
        </w:rPr>
        <w:t xml:space="preserve"> Admin and Customer.</w:t>
      </w:r>
    </w:p>
    <w:p w14:paraId="1C26E067" w14:textId="22EEE3D0" w:rsidR="00557E2E" w:rsidRPr="00557E2E" w:rsidRDefault="00E67370"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 xml:space="preserve">The </w:t>
      </w:r>
      <w:r w:rsidR="00922DD7">
        <w:rPr>
          <w:rFonts w:ascii="Arial" w:hAnsi="Arial" w:cs="Arial"/>
          <w:color w:val="000000" w:themeColor="text1"/>
          <w:shd w:val="clear" w:color="auto" w:fill="FFFFFF"/>
        </w:rPr>
        <w:t>u</w:t>
      </w:r>
      <w:r w:rsidRPr="00557E2E">
        <w:rPr>
          <w:rFonts w:ascii="Arial" w:hAnsi="Arial" w:cs="Arial"/>
          <w:color w:val="000000" w:themeColor="text1"/>
          <w:shd w:val="clear" w:color="auto" w:fill="FFFFFF"/>
        </w:rPr>
        <w:t>sers will search for the movie</w:t>
      </w:r>
      <w:r w:rsidR="00D56004">
        <w:rPr>
          <w:rFonts w:ascii="Arial" w:hAnsi="Arial" w:cs="Arial"/>
          <w:color w:val="000000" w:themeColor="text1"/>
          <w:shd w:val="clear" w:color="auto" w:fill="FFFFFF"/>
        </w:rPr>
        <w:t>, then for theatre, and</w:t>
      </w:r>
      <w:r w:rsidRPr="00557E2E">
        <w:rPr>
          <w:rFonts w:ascii="Arial" w:hAnsi="Arial" w:cs="Arial"/>
          <w:color w:val="000000" w:themeColor="text1"/>
          <w:shd w:val="clear" w:color="auto" w:fill="FFFFFF"/>
        </w:rPr>
        <w:t xml:space="preserve"> then book the tickets online</w:t>
      </w:r>
      <w:r w:rsidR="00557E2E" w:rsidRPr="00557E2E">
        <w:rPr>
          <w:rFonts w:ascii="Arial" w:hAnsi="Arial" w:cs="Arial"/>
          <w:color w:val="000000" w:themeColor="text1"/>
          <w:shd w:val="clear" w:color="auto" w:fill="FFFFFF"/>
        </w:rPr>
        <w:t>.</w:t>
      </w:r>
    </w:p>
    <w:p w14:paraId="0B826CF0" w14:textId="0796AECF" w:rsidR="00557E2E" w:rsidRPr="00557E2E" w:rsidRDefault="00E67370"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 xml:space="preserve">The Admin </w:t>
      </w:r>
      <w:r w:rsidR="00C62E85">
        <w:rPr>
          <w:rFonts w:ascii="Arial" w:hAnsi="Arial" w:cs="Arial"/>
          <w:color w:val="000000" w:themeColor="text1"/>
          <w:shd w:val="clear" w:color="auto" w:fill="FFFFFF"/>
        </w:rPr>
        <w:t>maintains</w:t>
      </w:r>
      <w:r w:rsidRPr="00557E2E">
        <w:rPr>
          <w:rFonts w:ascii="Arial" w:hAnsi="Arial" w:cs="Arial"/>
          <w:color w:val="000000" w:themeColor="text1"/>
          <w:shd w:val="clear" w:color="auto" w:fill="FFFFFF"/>
        </w:rPr>
        <w:t xml:space="preserve"> the user </w:t>
      </w:r>
      <w:r w:rsidR="00557E2E" w:rsidRPr="00557E2E">
        <w:rPr>
          <w:rFonts w:ascii="Arial" w:hAnsi="Arial" w:cs="Arial"/>
          <w:color w:val="000000" w:themeColor="text1"/>
          <w:shd w:val="clear" w:color="auto" w:fill="FFFFFF"/>
        </w:rPr>
        <w:t>details,</w:t>
      </w:r>
      <w:r w:rsidRPr="00557E2E">
        <w:rPr>
          <w:rFonts w:ascii="Arial" w:hAnsi="Arial" w:cs="Arial"/>
          <w:color w:val="000000" w:themeColor="text1"/>
          <w:shd w:val="clear" w:color="auto" w:fill="FFFFFF"/>
        </w:rPr>
        <w:t xml:space="preserve"> </w:t>
      </w:r>
      <w:r w:rsidR="00C62E85">
        <w:rPr>
          <w:rFonts w:ascii="Arial" w:hAnsi="Arial" w:cs="Arial"/>
          <w:color w:val="000000" w:themeColor="text1"/>
          <w:shd w:val="clear" w:color="auto" w:fill="FFFFFF"/>
        </w:rPr>
        <w:t>m</w:t>
      </w:r>
      <w:r w:rsidRPr="00557E2E">
        <w:rPr>
          <w:rFonts w:ascii="Arial" w:hAnsi="Arial" w:cs="Arial"/>
          <w:color w:val="000000" w:themeColor="text1"/>
          <w:shd w:val="clear" w:color="auto" w:fill="FFFFFF"/>
        </w:rPr>
        <w:t xml:space="preserve">ovie details, </w:t>
      </w:r>
      <w:r w:rsidR="009A7513">
        <w:rPr>
          <w:rFonts w:ascii="Arial" w:hAnsi="Arial" w:cs="Arial"/>
          <w:color w:val="000000" w:themeColor="text1"/>
          <w:shd w:val="clear" w:color="auto" w:fill="FFFFFF"/>
        </w:rPr>
        <w:t xml:space="preserve">and </w:t>
      </w:r>
      <w:r w:rsidR="00C62E85">
        <w:rPr>
          <w:rFonts w:ascii="Arial" w:hAnsi="Arial" w:cs="Arial"/>
          <w:color w:val="000000" w:themeColor="text1"/>
          <w:shd w:val="clear" w:color="auto" w:fill="FFFFFF"/>
        </w:rPr>
        <w:t>t</w:t>
      </w:r>
      <w:r w:rsidRPr="00557E2E">
        <w:rPr>
          <w:rFonts w:ascii="Arial" w:hAnsi="Arial" w:cs="Arial"/>
          <w:color w:val="000000" w:themeColor="text1"/>
          <w:shd w:val="clear" w:color="auto" w:fill="FFFFFF"/>
        </w:rPr>
        <w:t xml:space="preserve">heatre details, and </w:t>
      </w:r>
      <w:r w:rsidR="009A7513">
        <w:rPr>
          <w:rFonts w:ascii="Arial" w:hAnsi="Arial" w:cs="Arial"/>
          <w:color w:val="000000" w:themeColor="text1"/>
          <w:shd w:val="clear" w:color="auto" w:fill="FFFFFF"/>
        </w:rPr>
        <w:t>checks</w:t>
      </w:r>
      <w:r w:rsidRPr="00557E2E">
        <w:rPr>
          <w:rFonts w:ascii="Arial" w:hAnsi="Arial" w:cs="Arial"/>
          <w:color w:val="000000" w:themeColor="text1"/>
          <w:shd w:val="clear" w:color="auto" w:fill="FFFFFF"/>
        </w:rPr>
        <w:t xml:space="preserve"> the </w:t>
      </w:r>
      <w:r w:rsidR="00691B24">
        <w:rPr>
          <w:rFonts w:ascii="Arial" w:hAnsi="Arial" w:cs="Arial"/>
          <w:color w:val="000000" w:themeColor="text1"/>
          <w:shd w:val="clear" w:color="auto" w:fill="FFFFFF"/>
        </w:rPr>
        <w:t>number</w:t>
      </w:r>
      <w:r w:rsidRPr="00557E2E">
        <w:rPr>
          <w:rFonts w:ascii="Arial" w:hAnsi="Arial" w:cs="Arial"/>
          <w:color w:val="000000" w:themeColor="text1"/>
          <w:shd w:val="clear" w:color="auto" w:fill="FFFFFF"/>
        </w:rPr>
        <w:t xml:space="preserve"> of seats available</w:t>
      </w:r>
      <w:r w:rsidR="00557E2E" w:rsidRPr="00557E2E">
        <w:rPr>
          <w:rFonts w:ascii="Arial" w:hAnsi="Arial" w:cs="Arial"/>
          <w:color w:val="000000" w:themeColor="text1"/>
          <w:shd w:val="clear" w:color="auto" w:fill="FFFFFF"/>
        </w:rPr>
        <w:t>.</w:t>
      </w:r>
    </w:p>
    <w:p w14:paraId="3B3BAB0A" w14:textId="30E9D6A1" w:rsidR="00557E2E" w:rsidRPr="00557E2E" w:rsidRDefault="00E67370"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 xml:space="preserve">The user </w:t>
      </w:r>
      <w:r w:rsidR="004F672A">
        <w:rPr>
          <w:rFonts w:ascii="Arial" w:hAnsi="Arial" w:cs="Arial"/>
          <w:color w:val="000000" w:themeColor="text1"/>
          <w:shd w:val="clear" w:color="auto" w:fill="FFFFFF"/>
        </w:rPr>
        <w:t>should</w:t>
      </w:r>
      <w:r w:rsidRPr="00557E2E">
        <w:rPr>
          <w:rFonts w:ascii="Arial" w:hAnsi="Arial" w:cs="Arial"/>
          <w:color w:val="000000" w:themeColor="text1"/>
          <w:shd w:val="clear" w:color="auto" w:fill="FFFFFF"/>
        </w:rPr>
        <w:t xml:space="preserve"> first </w:t>
      </w:r>
      <w:r w:rsidR="009A7513">
        <w:rPr>
          <w:rFonts w:ascii="Arial" w:hAnsi="Arial" w:cs="Arial"/>
          <w:color w:val="000000" w:themeColor="text1"/>
          <w:shd w:val="clear" w:color="auto" w:fill="FFFFFF"/>
        </w:rPr>
        <w:t>register</w:t>
      </w:r>
      <w:r w:rsidR="004F672A">
        <w:rPr>
          <w:rFonts w:ascii="Arial" w:hAnsi="Arial" w:cs="Arial"/>
          <w:color w:val="000000" w:themeColor="text1"/>
          <w:shd w:val="clear" w:color="auto" w:fill="FFFFFF"/>
        </w:rPr>
        <w:t xml:space="preserve"> </w:t>
      </w:r>
      <w:r w:rsidRPr="00557E2E">
        <w:rPr>
          <w:rFonts w:ascii="Arial" w:hAnsi="Arial" w:cs="Arial"/>
          <w:color w:val="000000" w:themeColor="text1"/>
          <w:shd w:val="clear" w:color="auto" w:fill="FFFFFF"/>
        </w:rPr>
        <w:t>and</w:t>
      </w:r>
      <w:r w:rsidR="004F672A">
        <w:rPr>
          <w:rFonts w:ascii="Arial" w:hAnsi="Arial" w:cs="Arial"/>
          <w:color w:val="000000" w:themeColor="text1"/>
          <w:shd w:val="clear" w:color="auto" w:fill="FFFFFF"/>
        </w:rPr>
        <w:t xml:space="preserve"> create </w:t>
      </w:r>
      <w:r w:rsidR="009A7513">
        <w:rPr>
          <w:rFonts w:ascii="Arial" w:hAnsi="Arial" w:cs="Arial"/>
          <w:color w:val="000000" w:themeColor="text1"/>
          <w:shd w:val="clear" w:color="auto" w:fill="FFFFFF"/>
        </w:rPr>
        <w:t>an</w:t>
      </w:r>
      <w:r w:rsidR="004F672A">
        <w:rPr>
          <w:rFonts w:ascii="Arial" w:hAnsi="Arial" w:cs="Arial"/>
          <w:color w:val="000000" w:themeColor="text1"/>
          <w:shd w:val="clear" w:color="auto" w:fill="FFFFFF"/>
        </w:rPr>
        <w:t xml:space="preserve"> account to use the system.</w:t>
      </w:r>
      <w:r w:rsidRPr="00557E2E">
        <w:rPr>
          <w:rFonts w:ascii="Arial" w:hAnsi="Arial" w:cs="Arial"/>
          <w:color w:val="000000" w:themeColor="text1"/>
          <w:shd w:val="clear" w:color="auto" w:fill="FFFFFF"/>
        </w:rPr>
        <w:t xml:space="preserve"> </w:t>
      </w:r>
      <w:r w:rsidR="009A7513">
        <w:rPr>
          <w:rFonts w:ascii="Arial" w:hAnsi="Arial" w:cs="Arial"/>
          <w:color w:val="000000" w:themeColor="text1"/>
          <w:shd w:val="clear" w:color="auto" w:fill="FFFFFF"/>
        </w:rPr>
        <w:t>Users</w:t>
      </w:r>
      <w:r w:rsidR="004F672A">
        <w:rPr>
          <w:rFonts w:ascii="Arial" w:hAnsi="Arial" w:cs="Arial"/>
          <w:color w:val="000000" w:themeColor="text1"/>
          <w:shd w:val="clear" w:color="auto" w:fill="FFFFFF"/>
        </w:rPr>
        <w:t xml:space="preserve"> can</w:t>
      </w:r>
      <w:r w:rsidRPr="00557E2E">
        <w:rPr>
          <w:rFonts w:ascii="Arial" w:hAnsi="Arial" w:cs="Arial"/>
          <w:color w:val="000000" w:themeColor="text1"/>
          <w:shd w:val="clear" w:color="auto" w:fill="FFFFFF"/>
        </w:rPr>
        <w:t xml:space="preserve"> </w:t>
      </w:r>
      <w:r w:rsidR="009A7513">
        <w:rPr>
          <w:rFonts w:ascii="Arial" w:hAnsi="Arial" w:cs="Arial"/>
          <w:color w:val="000000" w:themeColor="text1"/>
          <w:shd w:val="clear" w:color="auto" w:fill="FFFFFF"/>
        </w:rPr>
        <w:t>log in</w:t>
      </w:r>
      <w:r w:rsidRPr="00557E2E">
        <w:rPr>
          <w:rFonts w:ascii="Arial" w:hAnsi="Arial" w:cs="Arial"/>
          <w:color w:val="000000" w:themeColor="text1"/>
          <w:shd w:val="clear" w:color="auto" w:fill="FFFFFF"/>
        </w:rPr>
        <w:t xml:space="preserve"> and </w:t>
      </w:r>
      <w:r w:rsidR="004F672A">
        <w:rPr>
          <w:rFonts w:ascii="Arial" w:hAnsi="Arial" w:cs="Arial"/>
          <w:color w:val="000000" w:themeColor="text1"/>
          <w:shd w:val="clear" w:color="auto" w:fill="FFFFFF"/>
        </w:rPr>
        <w:t>can</w:t>
      </w:r>
      <w:r w:rsidRPr="00557E2E">
        <w:rPr>
          <w:rFonts w:ascii="Arial" w:hAnsi="Arial" w:cs="Arial"/>
          <w:color w:val="000000" w:themeColor="text1"/>
          <w:shd w:val="clear" w:color="auto" w:fill="FFFFFF"/>
        </w:rPr>
        <w:t xml:space="preserve"> update personal </w:t>
      </w:r>
      <w:r w:rsidR="004F672A">
        <w:rPr>
          <w:rFonts w:ascii="Arial" w:hAnsi="Arial" w:cs="Arial"/>
          <w:color w:val="000000" w:themeColor="text1"/>
          <w:shd w:val="clear" w:color="auto" w:fill="FFFFFF"/>
        </w:rPr>
        <w:t>d</w:t>
      </w:r>
      <w:r w:rsidRPr="00557E2E">
        <w:rPr>
          <w:rFonts w:ascii="Arial" w:hAnsi="Arial" w:cs="Arial"/>
          <w:color w:val="000000" w:themeColor="text1"/>
          <w:shd w:val="clear" w:color="auto" w:fill="FFFFFF"/>
        </w:rPr>
        <w:t>etails</w:t>
      </w:r>
      <w:r w:rsidR="004F672A">
        <w:rPr>
          <w:rFonts w:ascii="Arial" w:hAnsi="Arial" w:cs="Arial"/>
          <w:color w:val="000000" w:themeColor="text1"/>
          <w:shd w:val="clear" w:color="auto" w:fill="FFFFFF"/>
        </w:rPr>
        <w:t>.</w:t>
      </w:r>
    </w:p>
    <w:p w14:paraId="00F7E51D" w14:textId="2E037E4B" w:rsidR="00557E2E" w:rsidRPr="00557E2E" w:rsidRDefault="00E67370"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 xml:space="preserve">The </w:t>
      </w:r>
      <w:r w:rsidR="00557E2E" w:rsidRPr="00557E2E">
        <w:rPr>
          <w:rFonts w:ascii="Arial" w:hAnsi="Arial" w:cs="Arial"/>
          <w:color w:val="000000" w:themeColor="text1"/>
          <w:shd w:val="clear" w:color="auto" w:fill="FFFFFF"/>
        </w:rPr>
        <w:t xml:space="preserve">user </w:t>
      </w:r>
      <w:r w:rsidR="004F672A">
        <w:rPr>
          <w:rFonts w:ascii="Arial" w:hAnsi="Arial" w:cs="Arial"/>
          <w:color w:val="000000" w:themeColor="text1"/>
          <w:shd w:val="clear" w:color="auto" w:fill="FFFFFF"/>
        </w:rPr>
        <w:t>get</w:t>
      </w:r>
      <w:r w:rsidR="00557E2E" w:rsidRPr="00557E2E">
        <w:rPr>
          <w:rFonts w:ascii="Arial" w:hAnsi="Arial" w:cs="Arial"/>
          <w:color w:val="000000" w:themeColor="text1"/>
          <w:shd w:val="clear" w:color="auto" w:fill="FFFFFF"/>
        </w:rPr>
        <w:t>s</w:t>
      </w:r>
      <w:r w:rsidRPr="00557E2E">
        <w:rPr>
          <w:rFonts w:ascii="Arial" w:hAnsi="Arial" w:cs="Arial"/>
          <w:color w:val="000000" w:themeColor="text1"/>
          <w:shd w:val="clear" w:color="auto" w:fill="FFFFFF"/>
        </w:rPr>
        <w:t xml:space="preserve"> all information like </w:t>
      </w:r>
      <w:r w:rsidR="009A7513">
        <w:rPr>
          <w:rFonts w:ascii="Arial" w:hAnsi="Arial" w:cs="Arial"/>
          <w:color w:val="000000" w:themeColor="text1"/>
          <w:shd w:val="clear" w:color="auto" w:fill="FFFFFF"/>
        </w:rPr>
        <w:t>Movie</w:t>
      </w:r>
      <w:r w:rsidRPr="00557E2E">
        <w:rPr>
          <w:rFonts w:ascii="Arial" w:hAnsi="Arial" w:cs="Arial"/>
          <w:color w:val="000000" w:themeColor="text1"/>
          <w:shd w:val="clear" w:color="auto" w:fill="FFFFFF"/>
        </w:rPr>
        <w:t xml:space="preserve"> </w:t>
      </w:r>
      <w:r w:rsidR="00557E2E" w:rsidRPr="00557E2E">
        <w:rPr>
          <w:rFonts w:ascii="Arial" w:hAnsi="Arial" w:cs="Arial"/>
          <w:color w:val="000000" w:themeColor="text1"/>
          <w:shd w:val="clear" w:color="auto" w:fill="FFFFFF"/>
        </w:rPr>
        <w:t xml:space="preserve">details </w:t>
      </w:r>
      <w:r w:rsidR="009A7513">
        <w:rPr>
          <w:rFonts w:ascii="Arial" w:hAnsi="Arial" w:cs="Arial"/>
          <w:color w:val="000000" w:themeColor="text1"/>
          <w:shd w:val="clear" w:color="auto" w:fill="FFFFFF"/>
        </w:rPr>
        <w:t xml:space="preserve">and </w:t>
      </w:r>
      <w:r w:rsidR="00557E2E" w:rsidRPr="00557E2E">
        <w:rPr>
          <w:rFonts w:ascii="Arial" w:hAnsi="Arial" w:cs="Arial"/>
          <w:color w:val="000000" w:themeColor="text1"/>
          <w:shd w:val="clear" w:color="auto" w:fill="FFFFFF"/>
        </w:rPr>
        <w:t>theatre</w:t>
      </w:r>
      <w:r w:rsidRPr="00557E2E">
        <w:rPr>
          <w:rFonts w:ascii="Arial" w:hAnsi="Arial" w:cs="Arial"/>
          <w:color w:val="000000" w:themeColor="text1"/>
          <w:shd w:val="clear" w:color="auto" w:fill="FFFFFF"/>
        </w:rPr>
        <w:t xml:space="preserve"> Details.</w:t>
      </w:r>
    </w:p>
    <w:p w14:paraId="41AB0D21" w14:textId="1717FD4F" w:rsidR="00557E2E" w:rsidRPr="00557E2E" w:rsidRDefault="00E67370"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 xml:space="preserve">Registered </w:t>
      </w:r>
      <w:r w:rsidR="009A7513">
        <w:rPr>
          <w:rFonts w:ascii="Arial" w:hAnsi="Arial" w:cs="Arial"/>
          <w:color w:val="000000" w:themeColor="text1"/>
          <w:shd w:val="clear" w:color="auto" w:fill="FFFFFF"/>
        </w:rPr>
        <w:t>Users</w:t>
      </w:r>
      <w:r w:rsidRPr="00557E2E">
        <w:rPr>
          <w:rFonts w:ascii="Arial" w:hAnsi="Arial" w:cs="Arial"/>
          <w:color w:val="000000" w:themeColor="text1"/>
          <w:shd w:val="clear" w:color="auto" w:fill="FFFFFF"/>
        </w:rPr>
        <w:t xml:space="preserve"> can write </w:t>
      </w:r>
      <w:r w:rsidR="009A7513">
        <w:rPr>
          <w:rFonts w:ascii="Arial" w:hAnsi="Arial" w:cs="Arial"/>
          <w:color w:val="000000" w:themeColor="text1"/>
          <w:shd w:val="clear" w:color="auto" w:fill="FFFFFF"/>
        </w:rPr>
        <w:t>reviews</w:t>
      </w:r>
      <w:r w:rsidRPr="00557E2E">
        <w:rPr>
          <w:rFonts w:ascii="Arial" w:hAnsi="Arial" w:cs="Arial"/>
          <w:color w:val="000000" w:themeColor="text1"/>
          <w:shd w:val="clear" w:color="auto" w:fill="FFFFFF"/>
        </w:rPr>
        <w:t xml:space="preserve"> and give </w:t>
      </w:r>
      <w:r w:rsidR="009A7513">
        <w:rPr>
          <w:rFonts w:ascii="Arial" w:hAnsi="Arial" w:cs="Arial"/>
          <w:color w:val="000000" w:themeColor="text1"/>
          <w:shd w:val="clear" w:color="auto" w:fill="FFFFFF"/>
        </w:rPr>
        <w:t>ratings</w:t>
      </w:r>
      <w:r w:rsidRPr="00557E2E">
        <w:rPr>
          <w:rFonts w:ascii="Arial" w:hAnsi="Arial" w:cs="Arial"/>
          <w:color w:val="000000" w:themeColor="text1"/>
          <w:shd w:val="clear" w:color="auto" w:fill="FFFFFF"/>
        </w:rPr>
        <w:t xml:space="preserve"> for </w:t>
      </w:r>
      <w:r w:rsidR="009A7513">
        <w:rPr>
          <w:rFonts w:ascii="Arial" w:hAnsi="Arial" w:cs="Arial"/>
          <w:color w:val="000000" w:themeColor="text1"/>
          <w:shd w:val="clear" w:color="auto" w:fill="FFFFFF"/>
        </w:rPr>
        <w:t xml:space="preserve">the </w:t>
      </w:r>
      <w:r w:rsidR="00557E2E" w:rsidRPr="00557E2E">
        <w:rPr>
          <w:rFonts w:ascii="Arial" w:hAnsi="Arial" w:cs="Arial"/>
          <w:color w:val="000000" w:themeColor="text1"/>
          <w:shd w:val="clear" w:color="auto" w:fill="FFFFFF"/>
        </w:rPr>
        <w:t>movie.</w:t>
      </w:r>
    </w:p>
    <w:p w14:paraId="0F106FBF" w14:textId="71A3A525" w:rsidR="00557E2E" w:rsidRPr="00557E2E" w:rsidRDefault="00557E2E" w:rsidP="009F6BAF">
      <w:pPr>
        <w:pStyle w:val="BodyText"/>
        <w:numPr>
          <w:ilvl w:val="0"/>
          <w:numId w:val="6"/>
        </w:numPr>
        <w:spacing w:line="360" w:lineRule="auto"/>
        <w:jc w:val="both"/>
        <w:rPr>
          <w:rFonts w:ascii="Arial" w:hAnsi="Arial" w:cs="Arial"/>
          <w:color w:val="000000" w:themeColor="text1"/>
          <w:shd w:val="clear" w:color="auto" w:fill="FFFFFF"/>
        </w:rPr>
      </w:pPr>
      <w:r w:rsidRPr="00557E2E">
        <w:rPr>
          <w:rFonts w:ascii="Arial" w:hAnsi="Arial" w:cs="Arial"/>
          <w:color w:val="000000" w:themeColor="text1"/>
          <w:shd w:val="clear" w:color="auto" w:fill="FFFFFF"/>
        </w:rPr>
        <w:t>Any</w:t>
      </w:r>
      <w:r w:rsidR="00E67370" w:rsidRPr="00557E2E">
        <w:rPr>
          <w:rFonts w:ascii="Arial" w:hAnsi="Arial" w:cs="Arial"/>
          <w:color w:val="000000" w:themeColor="text1"/>
          <w:shd w:val="clear" w:color="auto" w:fill="FFFFFF"/>
        </w:rPr>
        <w:t xml:space="preserve"> user </w:t>
      </w:r>
      <w:r w:rsidR="004F672A">
        <w:rPr>
          <w:rFonts w:ascii="Arial" w:hAnsi="Arial" w:cs="Arial"/>
          <w:color w:val="000000" w:themeColor="text1"/>
          <w:shd w:val="clear" w:color="auto" w:fill="FFFFFF"/>
        </w:rPr>
        <w:t xml:space="preserve">of the system </w:t>
      </w:r>
      <w:r w:rsidR="00E67370" w:rsidRPr="00557E2E">
        <w:rPr>
          <w:rFonts w:ascii="Arial" w:hAnsi="Arial" w:cs="Arial"/>
          <w:color w:val="000000" w:themeColor="text1"/>
          <w:shd w:val="clear" w:color="auto" w:fill="FFFFFF"/>
        </w:rPr>
        <w:t xml:space="preserve">can read the review about </w:t>
      </w:r>
      <w:r w:rsidR="009A7513">
        <w:rPr>
          <w:rFonts w:ascii="Arial" w:hAnsi="Arial" w:cs="Arial"/>
          <w:color w:val="000000" w:themeColor="text1"/>
          <w:shd w:val="clear" w:color="auto" w:fill="FFFFFF"/>
        </w:rPr>
        <w:t xml:space="preserve">the </w:t>
      </w:r>
      <w:r w:rsidR="00E67370" w:rsidRPr="00557E2E">
        <w:rPr>
          <w:rFonts w:ascii="Arial" w:hAnsi="Arial" w:cs="Arial"/>
          <w:color w:val="000000" w:themeColor="text1"/>
          <w:shd w:val="clear" w:color="auto" w:fill="FFFFFF"/>
        </w:rPr>
        <w:t>movie.</w:t>
      </w:r>
    </w:p>
    <w:p w14:paraId="1BED4ABC" w14:textId="256ED7E6" w:rsidR="00E67370" w:rsidRPr="00557E2E" w:rsidRDefault="009A7513" w:rsidP="009F6BAF">
      <w:pPr>
        <w:pStyle w:val="BodyText"/>
        <w:numPr>
          <w:ilvl w:val="0"/>
          <w:numId w:val="6"/>
        </w:numPr>
        <w:spacing w:line="360" w:lineRule="auto"/>
        <w:jc w:val="both"/>
        <w:rPr>
          <w:rFonts w:ascii="Arial" w:hAnsi="Arial" w:cs="Arial"/>
          <w:color w:val="000000" w:themeColor="text1"/>
          <w:shd w:val="clear" w:color="auto" w:fill="FFFFFF"/>
        </w:rPr>
      </w:pPr>
      <w:proofErr w:type="gramStart"/>
      <w:r>
        <w:rPr>
          <w:rFonts w:ascii="Arial" w:hAnsi="Arial" w:cs="Arial"/>
          <w:color w:val="000000" w:themeColor="text1"/>
          <w:shd w:val="clear" w:color="auto" w:fill="FFFFFF"/>
        </w:rPr>
        <w:t>It’s</w:t>
      </w:r>
      <w:proofErr w:type="gramEnd"/>
      <w:r>
        <w:rPr>
          <w:rFonts w:ascii="Arial" w:hAnsi="Arial" w:cs="Arial"/>
          <w:color w:val="000000" w:themeColor="text1"/>
          <w:shd w:val="clear" w:color="auto" w:fill="FFFFFF"/>
        </w:rPr>
        <w:t xml:space="preserve"> </w:t>
      </w:r>
      <w:r w:rsidR="00E67370" w:rsidRPr="00557E2E">
        <w:rPr>
          <w:rFonts w:ascii="Arial" w:hAnsi="Arial" w:cs="Arial"/>
          <w:color w:val="000000" w:themeColor="text1"/>
          <w:shd w:val="clear" w:color="auto" w:fill="FFFFFF"/>
        </w:rPr>
        <w:t xml:space="preserve">ShowTime application System could be maintained by </w:t>
      </w:r>
      <w:r>
        <w:rPr>
          <w:rFonts w:ascii="Arial" w:hAnsi="Arial" w:cs="Arial"/>
          <w:color w:val="000000" w:themeColor="text1"/>
          <w:shd w:val="clear" w:color="auto" w:fill="FFFFFF"/>
        </w:rPr>
        <w:t xml:space="preserve">the </w:t>
      </w:r>
      <w:r w:rsidR="00E67370" w:rsidRPr="00557E2E">
        <w:rPr>
          <w:rFonts w:ascii="Arial" w:hAnsi="Arial" w:cs="Arial"/>
          <w:color w:val="000000" w:themeColor="text1"/>
          <w:shd w:val="clear" w:color="auto" w:fill="FFFFFF"/>
        </w:rPr>
        <w:t>Admin.</w:t>
      </w:r>
    </w:p>
    <w:p w14:paraId="52EC63B2" w14:textId="5C6485C3" w:rsidR="00557E2E" w:rsidRDefault="00557E2E" w:rsidP="009F6BAF">
      <w:pPr>
        <w:pStyle w:val="BodyText"/>
        <w:jc w:val="both"/>
      </w:pPr>
    </w:p>
    <w:p w14:paraId="176C77FD" w14:textId="3743D8D6" w:rsidR="00557E2E" w:rsidRDefault="00557E2E" w:rsidP="009F6BAF">
      <w:pPr>
        <w:pStyle w:val="BodyText"/>
        <w:jc w:val="both"/>
      </w:pPr>
    </w:p>
    <w:p w14:paraId="40E25EDC" w14:textId="475E04F3" w:rsidR="00557E2E" w:rsidRDefault="00557E2E" w:rsidP="009F6BAF">
      <w:pPr>
        <w:pStyle w:val="BodyText"/>
        <w:jc w:val="both"/>
      </w:pPr>
    </w:p>
    <w:p w14:paraId="7CF0AEBF" w14:textId="386CD8BD" w:rsidR="00557E2E" w:rsidRDefault="00557E2E" w:rsidP="009F6BAF">
      <w:pPr>
        <w:pStyle w:val="BodyText"/>
        <w:jc w:val="both"/>
      </w:pPr>
    </w:p>
    <w:p w14:paraId="42C38E2C" w14:textId="6331FAB6" w:rsidR="00557E2E" w:rsidRDefault="00557E2E" w:rsidP="009F6BAF">
      <w:pPr>
        <w:pStyle w:val="BodyText"/>
        <w:jc w:val="both"/>
      </w:pPr>
    </w:p>
    <w:p w14:paraId="0F6BF1F6" w14:textId="3B2E15AD" w:rsidR="00557E2E" w:rsidRDefault="00557E2E" w:rsidP="009F6BAF">
      <w:pPr>
        <w:pStyle w:val="BodyText"/>
        <w:jc w:val="both"/>
      </w:pPr>
    </w:p>
    <w:p w14:paraId="7202673C" w14:textId="613F5D62" w:rsidR="00557E2E" w:rsidRDefault="00557E2E" w:rsidP="009F6BAF">
      <w:pPr>
        <w:pStyle w:val="BodyText"/>
        <w:jc w:val="both"/>
      </w:pPr>
    </w:p>
    <w:p w14:paraId="56EE6AB7" w14:textId="1380E0D3" w:rsidR="00557E2E" w:rsidRDefault="00557E2E" w:rsidP="009F6BAF">
      <w:pPr>
        <w:pStyle w:val="BodyText"/>
        <w:jc w:val="both"/>
      </w:pPr>
    </w:p>
    <w:p w14:paraId="523DB92C" w14:textId="24F5A181" w:rsidR="00557E2E" w:rsidRDefault="00557E2E" w:rsidP="009F6BAF">
      <w:pPr>
        <w:pStyle w:val="BodyText"/>
        <w:jc w:val="both"/>
      </w:pPr>
    </w:p>
    <w:p w14:paraId="7E41A781" w14:textId="37C3F14E" w:rsidR="00557E2E" w:rsidRDefault="00557E2E" w:rsidP="009F6BAF">
      <w:pPr>
        <w:pStyle w:val="BodyText"/>
        <w:jc w:val="both"/>
      </w:pPr>
    </w:p>
    <w:p w14:paraId="7146D139" w14:textId="285D661A" w:rsidR="00E67370" w:rsidRDefault="00E67370" w:rsidP="009F6BAF">
      <w:pPr>
        <w:pStyle w:val="Heading1"/>
        <w:pageBreakBefore/>
        <w:spacing w:line="360" w:lineRule="auto"/>
        <w:jc w:val="both"/>
        <w:rPr>
          <w:rFonts w:cs="Arial"/>
        </w:rPr>
      </w:pPr>
      <w:r w:rsidRPr="004622FD">
        <w:rPr>
          <w:rFonts w:cs="Arial"/>
        </w:rPr>
        <w:lastRenderedPageBreak/>
        <w:t>3. Functional Requirements Overview</w:t>
      </w:r>
    </w:p>
    <w:p w14:paraId="25E722F1" w14:textId="73C09639" w:rsidR="00852109" w:rsidRPr="001D13C5" w:rsidRDefault="00852109" w:rsidP="009F6BAF">
      <w:pPr>
        <w:pStyle w:val="BodyText"/>
        <w:spacing w:line="276" w:lineRule="auto"/>
        <w:ind w:firstLine="432"/>
        <w:jc w:val="both"/>
        <w:rPr>
          <w:rFonts w:ascii="Arial" w:hAnsi="Arial" w:cs="Arial"/>
        </w:rPr>
      </w:pPr>
      <w:r w:rsidRPr="001D13C5">
        <w:rPr>
          <w:rFonts w:ascii="Arial" w:hAnsi="Arial" w:cs="Arial"/>
        </w:rPr>
        <w:t>It’s ShowTime System consists of two modules described below.</w:t>
      </w:r>
    </w:p>
    <w:p w14:paraId="06A5A7DB" w14:textId="77777777" w:rsidR="00852109" w:rsidRPr="001D13C5" w:rsidRDefault="00852109" w:rsidP="009F6BAF">
      <w:pPr>
        <w:pStyle w:val="ListParagraph"/>
        <w:numPr>
          <w:ilvl w:val="0"/>
          <w:numId w:val="14"/>
        </w:numPr>
        <w:jc w:val="both"/>
        <w:rPr>
          <w:rFonts w:ascii="Arial" w:hAnsi="Arial" w:cs="Arial"/>
        </w:rPr>
      </w:pPr>
      <w:r w:rsidRPr="001D13C5">
        <w:rPr>
          <w:rFonts w:ascii="Arial" w:hAnsi="Arial" w:cs="Arial"/>
        </w:rPr>
        <w:t>Admin Module</w:t>
      </w:r>
    </w:p>
    <w:p w14:paraId="57142A6F" w14:textId="49EC82E0" w:rsidR="00207BB8" w:rsidRDefault="00B00DB0" w:rsidP="009F6BAF">
      <w:pPr>
        <w:pStyle w:val="ListParagraph"/>
        <w:numPr>
          <w:ilvl w:val="0"/>
          <w:numId w:val="14"/>
        </w:numPr>
        <w:jc w:val="both"/>
        <w:rPr>
          <w:rFonts w:ascii="Arial" w:hAnsi="Arial" w:cs="Arial"/>
        </w:rPr>
      </w:pPr>
      <w:r w:rsidRPr="001D13C5">
        <w:rPr>
          <w:rFonts w:ascii="Arial" w:hAnsi="Arial" w:cs="Arial"/>
        </w:rPr>
        <w:t>Customer Module</w:t>
      </w:r>
    </w:p>
    <w:p w14:paraId="1165B7F3" w14:textId="2BFB15CF" w:rsidR="008658EF" w:rsidRPr="001D13C5" w:rsidRDefault="005E52CE" w:rsidP="009F6BAF">
      <w:pPr>
        <w:pStyle w:val="ListParagraph"/>
        <w:numPr>
          <w:ilvl w:val="0"/>
          <w:numId w:val="14"/>
        </w:numPr>
        <w:jc w:val="both"/>
        <w:rPr>
          <w:rFonts w:ascii="Arial" w:hAnsi="Arial" w:cs="Arial"/>
        </w:rPr>
      </w:pPr>
      <w:r>
        <w:rPr>
          <w:rFonts w:ascii="Arial" w:hAnsi="Arial" w:cs="Arial"/>
        </w:rPr>
        <w:t>Theatre owner Module</w:t>
      </w:r>
    </w:p>
    <w:p w14:paraId="0944C948" w14:textId="77777777" w:rsidR="00207BB8" w:rsidRPr="00207BB8" w:rsidRDefault="00207BB8" w:rsidP="009F6BAF">
      <w:pPr>
        <w:pStyle w:val="ListParagraph"/>
        <w:keepNext/>
        <w:numPr>
          <w:ilvl w:val="0"/>
          <w:numId w:val="18"/>
        </w:numPr>
        <w:spacing w:before="240" w:after="120"/>
        <w:jc w:val="both"/>
        <w:rPr>
          <w:rFonts w:ascii="Arial" w:hAnsi="Arial" w:cs="Arial"/>
          <w:vanish/>
          <w:sz w:val="28"/>
          <w:szCs w:val="28"/>
        </w:rPr>
      </w:pPr>
    </w:p>
    <w:p w14:paraId="74F2FA69" w14:textId="77777777" w:rsidR="00207BB8" w:rsidRPr="00207BB8" w:rsidRDefault="00207BB8" w:rsidP="009F6BAF">
      <w:pPr>
        <w:pStyle w:val="ListParagraph"/>
        <w:keepNext/>
        <w:numPr>
          <w:ilvl w:val="0"/>
          <w:numId w:val="18"/>
        </w:numPr>
        <w:spacing w:before="240" w:after="120"/>
        <w:jc w:val="both"/>
        <w:rPr>
          <w:rFonts w:ascii="Arial" w:hAnsi="Arial" w:cs="Arial"/>
          <w:vanish/>
          <w:sz w:val="28"/>
          <w:szCs w:val="28"/>
        </w:rPr>
      </w:pPr>
    </w:p>
    <w:p w14:paraId="71273C65" w14:textId="77777777" w:rsidR="00207BB8" w:rsidRPr="00207BB8" w:rsidRDefault="00207BB8" w:rsidP="009F6BAF">
      <w:pPr>
        <w:pStyle w:val="ListParagraph"/>
        <w:keepNext/>
        <w:numPr>
          <w:ilvl w:val="0"/>
          <w:numId w:val="18"/>
        </w:numPr>
        <w:spacing w:before="240" w:after="120"/>
        <w:jc w:val="both"/>
        <w:rPr>
          <w:rFonts w:ascii="Arial" w:hAnsi="Arial" w:cs="Arial"/>
          <w:vanish/>
          <w:sz w:val="28"/>
          <w:szCs w:val="28"/>
        </w:rPr>
      </w:pPr>
    </w:p>
    <w:p w14:paraId="4BF74A07" w14:textId="3CFE7AFC" w:rsidR="00852109" w:rsidRDefault="00852109" w:rsidP="009F6BAF">
      <w:pPr>
        <w:pStyle w:val="Heading"/>
        <w:numPr>
          <w:ilvl w:val="1"/>
          <w:numId w:val="18"/>
        </w:numPr>
        <w:jc w:val="both"/>
        <w:rPr>
          <w:rFonts w:cs="Arial"/>
        </w:rPr>
      </w:pPr>
      <w:r w:rsidRPr="00207BB8">
        <w:rPr>
          <w:rFonts w:cs="Arial"/>
        </w:rPr>
        <w:t>Admin Module</w:t>
      </w:r>
    </w:p>
    <w:p w14:paraId="09C0FD40" w14:textId="2E4223B8" w:rsidR="00207BB8" w:rsidRDefault="00207BB8" w:rsidP="009F6BAF">
      <w:pPr>
        <w:pStyle w:val="BodyText"/>
        <w:numPr>
          <w:ilvl w:val="0"/>
          <w:numId w:val="13"/>
        </w:numPr>
        <w:jc w:val="both"/>
        <w:rPr>
          <w:rFonts w:ascii="Arial" w:eastAsia="Times New Roman" w:hAnsi="Arial" w:cs="Arial"/>
          <w:color w:val="000000" w:themeColor="text1"/>
          <w:lang w:eastAsia="en-IN" w:bidi="mr-IN"/>
        </w:rPr>
      </w:pPr>
      <w:r w:rsidRPr="00992468">
        <w:rPr>
          <w:rFonts w:ascii="Arial" w:eastAsia="Times New Roman" w:hAnsi="Arial" w:cs="Arial"/>
          <w:color w:val="000000" w:themeColor="text1"/>
          <w:lang w:eastAsia="en-IN" w:bidi="mr-IN"/>
        </w:rPr>
        <w:t>Login:</w:t>
      </w:r>
      <w:r w:rsidR="009108F9">
        <w:rPr>
          <w:rFonts w:ascii="Arial" w:eastAsia="Times New Roman" w:hAnsi="Arial" w:cs="Arial"/>
          <w:color w:val="000000" w:themeColor="text1"/>
          <w:lang w:eastAsia="en-IN" w:bidi="mr-IN"/>
        </w:rPr>
        <w:t xml:space="preserve"> </w:t>
      </w:r>
      <w:r w:rsidRPr="00207BB8">
        <w:rPr>
          <w:rFonts w:ascii="Arial" w:hAnsi="Arial" w:cs="Arial"/>
        </w:rPr>
        <w:t>Admin</w:t>
      </w:r>
      <w:r w:rsidRPr="00992468">
        <w:rPr>
          <w:rFonts w:ascii="Arial" w:eastAsia="Times New Roman" w:hAnsi="Arial" w:cs="Arial"/>
          <w:color w:val="000000" w:themeColor="text1"/>
          <w:lang w:eastAsia="en-IN" w:bidi="mr-IN"/>
        </w:rPr>
        <w:t xml:space="preserve"> logins to the system by entering a valid user id and password to manage the system.</w:t>
      </w:r>
    </w:p>
    <w:p w14:paraId="3A611FF0" w14:textId="237E4B3F" w:rsidR="00A05F31" w:rsidRPr="00207BB8" w:rsidRDefault="00592703" w:rsidP="009F6BAF">
      <w:pPr>
        <w:pStyle w:val="BodyText"/>
        <w:numPr>
          <w:ilvl w:val="0"/>
          <w:numId w:val="13"/>
        </w:numPr>
        <w:jc w:val="both"/>
        <w:rPr>
          <w:rFonts w:ascii="Arial" w:eastAsia="Times New Roman" w:hAnsi="Arial" w:cs="Arial"/>
          <w:color w:val="000000" w:themeColor="text1"/>
          <w:lang w:eastAsia="en-IN" w:bidi="mr-IN"/>
        </w:rPr>
      </w:pPr>
      <w:r>
        <w:rPr>
          <w:rFonts w:ascii="Arial" w:eastAsia="Times New Roman" w:hAnsi="Arial" w:cs="Arial"/>
          <w:color w:val="000000" w:themeColor="text1"/>
          <w:lang w:eastAsia="en-IN" w:bidi="mr-IN"/>
        </w:rPr>
        <w:t xml:space="preserve">Verification: </w:t>
      </w:r>
      <w:r w:rsidR="00A05F31">
        <w:rPr>
          <w:rFonts w:ascii="Arial" w:eastAsia="Times New Roman" w:hAnsi="Arial" w:cs="Arial"/>
          <w:color w:val="000000" w:themeColor="text1"/>
          <w:lang w:eastAsia="en-IN" w:bidi="mr-IN"/>
        </w:rPr>
        <w:t>Admin</w:t>
      </w:r>
      <w:r w:rsidR="00A65698">
        <w:rPr>
          <w:rFonts w:ascii="Arial" w:eastAsia="Times New Roman" w:hAnsi="Arial" w:cs="Arial"/>
          <w:color w:val="000000" w:themeColor="text1"/>
          <w:lang w:eastAsia="en-IN" w:bidi="mr-IN"/>
        </w:rPr>
        <w:t xml:space="preserve"> can v</w:t>
      </w:r>
      <w:r w:rsidR="00A05F31">
        <w:rPr>
          <w:rFonts w:ascii="Arial" w:eastAsia="Times New Roman" w:hAnsi="Arial" w:cs="Arial"/>
          <w:color w:val="000000" w:themeColor="text1"/>
          <w:lang w:eastAsia="en-IN" w:bidi="mr-IN"/>
        </w:rPr>
        <w:t>erif</w:t>
      </w:r>
      <w:r w:rsidR="00740D3F">
        <w:rPr>
          <w:rFonts w:ascii="Arial" w:eastAsia="Times New Roman" w:hAnsi="Arial" w:cs="Arial"/>
          <w:color w:val="000000" w:themeColor="text1"/>
          <w:lang w:eastAsia="en-IN" w:bidi="mr-IN"/>
        </w:rPr>
        <w:t>y</w:t>
      </w:r>
      <w:r w:rsidR="00A05F31">
        <w:rPr>
          <w:rFonts w:ascii="Arial" w:eastAsia="Times New Roman" w:hAnsi="Arial" w:cs="Arial"/>
          <w:color w:val="000000" w:themeColor="text1"/>
          <w:lang w:eastAsia="en-IN" w:bidi="mr-IN"/>
        </w:rPr>
        <w:t xml:space="preserve"> theatre owner</w:t>
      </w:r>
      <w:r w:rsidR="00740D3F">
        <w:rPr>
          <w:rFonts w:ascii="Arial" w:eastAsia="Times New Roman" w:hAnsi="Arial" w:cs="Arial"/>
          <w:color w:val="000000" w:themeColor="text1"/>
          <w:lang w:eastAsia="en-IN" w:bidi="mr-IN"/>
        </w:rPr>
        <w:t>.</w:t>
      </w:r>
    </w:p>
    <w:p w14:paraId="73FB6270" w14:textId="0F8DEBEA" w:rsidR="00207BB8" w:rsidRPr="00E04241" w:rsidRDefault="00207BB8" w:rsidP="009F6BAF">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Remove theatres: </w:t>
      </w:r>
      <w:r w:rsidR="00440593">
        <w:rPr>
          <w:rFonts w:ascii="Arial" w:eastAsia="Times New Roman" w:hAnsi="Arial" w:cs="Arial"/>
          <w:color w:val="000000" w:themeColor="text1"/>
          <w:lang w:eastAsia="en-IN" w:bidi="mr-IN"/>
        </w:rPr>
        <w:t xml:space="preserve">Admin can </w:t>
      </w:r>
      <w:r w:rsidR="001E7C53">
        <w:rPr>
          <w:rFonts w:ascii="Arial" w:eastAsia="Times New Roman" w:hAnsi="Arial" w:cs="Arial"/>
          <w:color w:val="000000" w:themeColor="text1"/>
          <w:lang w:eastAsia="en-IN" w:bidi="mr-IN"/>
        </w:rPr>
        <w:t>remove</w:t>
      </w:r>
      <w:r w:rsidR="00440593">
        <w:rPr>
          <w:rFonts w:ascii="Arial" w:eastAsia="Times New Roman" w:hAnsi="Arial" w:cs="Arial"/>
          <w:color w:val="000000" w:themeColor="text1"/>
          <w:lang w:eastAsia="en-IN" w:bidi="mr-IN"/>
        </w:rPr>
        <w:t xml:space="preserve"> the theatre.</w:t>
      </w:r>
    </w:p>
    <w:p w14:paraId="6757E128" w14:textId="56FE9EF1" w:rsidR="00207BB8" w:rsidRPr="002962BE" w:rsidRDefault="00D4164A" w:rsidP="002962BE">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 xml:space="preserve">View Feedback: </w:t>
      </w:r>
      <w:r w:rsidR="00E04241">
        <w:rPr>
          <w:rFonts w:ascii="Arial" w:eastAsia="Times New Roman" w:hAnsi="Arial" w:cs="Arial"/>
          <w:color w:val="000000" w:themeColor="text1"/>
          <w:lang w:eastAsia="en-IN" w:bidi="mr-IN"/>
        </w:rPr>
        <w:t>A</w:t>
      </w:r>
      <w:r w:rsidR="00353485" w:rsidRPr="00353485">
        <w:rPr>
          <w:rFonts w:ascii="Arial" w:eastAsia="Times New Roman" w:hAnsi="Arial" w:cs="Arial"/>
          <w:color w:val="000000" w:themeColor="text1"/>
          <w:lang w:eastAsia="en-IN" w:bidi="mr-IN"/>
        </w:rPr>
        <w:t xml:space="preserve">dmin can see feedback about </w:t>
      </w:r>
      <w:r w:rsidR="006317DA" w:rsidRPr="006317DA">
        <w:rPr>
          <w:rFonts w:ascii="Arial" w:eastAsia="Times New Roman" w:hAnsi="Arial" w:cs="Arial"/>
          <w:color w:val="000000" w:themeColor="text1"/>
          <w:lang w:eastAsia="en-IN" w:bidi="mr-IN"/>
        </w:rPr>
        <w:t>registered</w:t>
      </w:r>
      <w:r w:rsidR="006317DA">
        <w:rPr>
          <w:rFonts w:ascii="Arial" w:eastAsia="Times New Roman" w:hAnsi="Arial" w:cs="Arial"/>
          <w:color w:val="000000" w:themeColor="text1"/>
          <w:lang w:eastAsia="en-IN" w:bidi="mr-IN"/>
        </w:rPr>
        <w:t xml:space="preserve"> </w:t>
      </w:r>
      <w:r w:rsidR="00353485" w:rsidRPr="00353485">
        <w:rPr>
          <w:rFonts w:ascii="Arial" w:eastAsia="Times New Roman" w:hAnsi="Arial" w:cs="Arial"/>
          <w:color w:val="000000" w:themeColor="text1"/>
          <w:lang w:eastAsia="en-IN" w:bidi="mr-IN"/>
        </w:rPr>
        <w:t>theatre</w:t>
      </w:r>
      <w:r w:rsidR="00173159">
        <w:rPr>
          <w:rFonts w:ascii="Arial" w:eastAsia="Times New Roman" w:hAnsi="Arial" w:cs="Arial"/>
          <w:color w:val="000000" w:themeColor="text1"/>
          <w:lang w:eastAsia="en-IN" w:bidi="mr-IN"/>
        </w:rPr>
        <w:t>.</w:t>
      </w:r>
    </w:p>
    <w:p w14:paraId="413D3A4F" w14:textId="61A5F540" w:rsidR="00850B5B" w:rsidRPr="0066130B" w:rsidRDefault="00207BB8" w:rsidP="009F6BAF">
      <w:pPr>
        <w:pStyle w:val="BodyText"/>
        <w:numPr>
          <w:ilvl w:val="0"/>
          <w:numId w:val="13"/>
        </w:numPr>
        <w:jc w:val="both"/>
        <w:rPr>
          <w:rFonts w:ascii="Arial" w:hAnsi="Arial" w:cs="Arial"/>
        </w:rPr>
      </w:pPr>
      <w:r w:rsidRPr="009108F9">
        <w:rPr>
          <w:rFonts w:ascii="Arial" w:eastAsia="Times New Roman" w:hAnsi="Arial" w:cs="Arial"/>
          <w:color w:val="000000" w:themeColor="text1"/>
          <w:lang w:eastAsia="en-IN" w:bidi="mr-IN"/>
        </w:rPr>
        <w:t>Logout: After managing the system admin will log out.</w:t>
      </w:r>
    </w:p>
    <w:p w14:paraId="4425C2C7" w14:textId="41CA8C82" w:rsidR="0066130B" w:rsidRDefault="0066130B" w:rsidP="0066130B">
      <w:pPr>
        <w:pStyle w:val="Heading"/>
        <w:numPr>
          <w:ilvl w:val="1"/>
          <w:numId w:val="18"/>
        </w:numPr>
        <w:jc w:val="both"/>
        <w:rPr>
          <w:rFonts w:cs="Arial"/>
        </w:rPr>
      </w:pPr>
      <w:r>
        <w:rPr>
          <w:rFonts w:cs="Arial"/>
        </w:rPr>
        <w:t>Theatre owner</w:t>
      </w:r>
      <w:r w:rsidRPr="00207BB8">
        <w:rPr>
          <w:rFonts w:cs="Arial"/>
        </w:rPr>
        <w:t xml:space="preserve"> Module</w:t>
      </w:r>
    </w:p>
    <w:p w14:paraId="5DBE50B0" w14:textId="61D9E8D1" w:rsidR="00D4164A" w:rsidRPr="00D4164A" w:rsidRDefault="00D4164A" w:rsidP="00D4164A">
      <w:pPr>
        <w:pStyle w:val="BodyText"/>
        <w:numPr>
          <w:ilvl w:val="0"/>
          <w:numId w:val="13"/>
        </w:numPr>
        <w:jc w:val="both"/>
        <w:rPr>
          <w:rFonts w:ascii="Arial" w:hAnsi="Arial" w:cs="Arial"/>
          <w:sz w:val="22"/>
          <w:szCs w:val="22"/>
        </w:rPr>
      </w:pPr>
      <w:r w:rsidRPr="00992468">
        <w:rPr>
          <w:rFonts w:ascii="Arial" w:eastAsia="Times New Roman" w:hAnsi="Arial" w:cs="Arial"/>
          <w:color w:val="000000" w:themeColor="text1"/>
          <w:lang w:eastAsia="en-IN" w:bidi="mr-IN"/>
        </w:rPr>
        <w:t xml:space="preserve">Registration: </w:t>
      </w:r>
      <w:r>
        <w:rPr>
          <w:rFonts w:ascii="Arial" w:eastAsia="Times New Roman" w:hAnsi="Arial" w:cs="Arial"/>
          <w:color w:val="000000" w:themeColor="text1"/>
          <w:lang w:eastAsia="en-IN" w:bidi="mr-IN"/>
        </w:rPr>
        <w:t xml:space="preserve">Theatre owner </w:t>
      </w:r>
      <w:r>
        <w:rPr>
          <w:rFonts w:ascii="Arial" w:hAnsi="Arial" w:cs="Arial"/>
        </w:rPr>
        <w:t>will register on to the site</w:t>
      </w:r>
      <w:r>
        <w:rPr>
          <w:rFonts w:ascii="Arial" w:hAnsi="Arial" w:cs="Arial"/>
        </w:rPr>
        <w:t>.</w:t>
      </w:r>
    </w:p>
    <w:p w14:paraId="77AE186B" w14:textId="39042E0D" w:rsidR="0066130B" w:rsidRPr="00207BB8" w:rsidRDefault="0066130B" w:rsidP="0066130B">
      <w:pPr>
        <w:pStyle w:val="BodyText"/>
        <w:numPr>
          <w:ilvl w:val="0"/>
          <w:numId w:val="13"/>
        </w:numPr>
        <w:jc w:val="both"/>
        <w:rPr>
          <w:rFonts w:ascii="Arial" w:eastAsia="Times New Roman" w:hAnsi="Arial" w:cs="Arial"/>
          <w:color w:val="000000" w:themeColor="text1"/>
          <w:lang w:eastAsia="en-IN" w:bidi="mr-IN"/>
        </w:rPr>
      </w:pPr>
      <w:r w:rsidRPr="00992468">
        <w:rPr>
          <w:rFonts w:ascii="Arial" w:eastAsia="Times New Roman" w:hAnsi="Arial" w:cs="Arial"/>
          <w:color w:val="000000" w:themeColor="text1"/>
          <w:lang w:eastAsia="en-IN" w:bidi="mr-IN"/>
        </w:rPr>
        <w:t>Login:</w:t>
      </w:r>
      <w:r>
        <w:rPr>
          <w:rFonts w:ascii="Arial" w:eastAsia="Times New Roman" w:hAnsi="Arial" w:cs="Arial"/>
          <w:color w:val="000000" w:themeColor="text1"/>
          <w:lang w:eastAsia="en-IN" w:bidi="mr-IN"/>
        </w:rPr>
        <w:t xml:space="preserve"> </w:t>
      </w:r>
      <w:r w:rsidR="00D94C8A">
        <w:rPr>
          <w:rFonts w:ascii="Arial" w:eastAsia="Times New Roman" w:hAnsi="Arial" w:cs="Arial"/>
          <w:color w:val="000000" w:themeColor="text1"/>
          <w:lang w:eastAsia="en-IN" w:bidi="mr-IN"/>
        </w:rPr>
        <w:t>Theatre owner</w:t>
      </w:r>
      <w:r w:rsidR="00D94C8A" w:rsidRPr="00992468">
        <w:rPr>
          <w:rFonts w:ascii="Arial" w:eastAsia="Times New Roman" w:hAnsi="Arial" w:cs="Arial"/>
          <w:color w:val="000000" w:themeColor="text1"/>
          <w:lang w:eastAsia="en-IN" w:bidi="mr-IN"/>
        </w:rPr>
        <w:t xml:space="preserve"> logins to the system by entering a valid user id and password </w:t>
      </w:r>
      <w:r w:rsidR="007C4587">
        <w:rPr>
          <w:rFonts w:ascii="Arial" w:eastAsia="Times New Roman" w:hAnsi="Arial" w:cs="Arial"/>
          <w:color w:val="000000" w:themeColor="text1"/>
          <w:lang w:eastAsia="en-IN" w:bidi="mr-IN"/>
        </w:rPr>
        <w:t>for doing task</w:t>
      </w:r>
      <w:r w:rsidR="00D94C8A" w:rsidRPr="00992468">
        <w:rPr>
          <w:rFonts w:ascii="Arial" w:eastAsia="Times New Roman" w:hAnsi="Arial" w:cs="Arial"/>
          <w:color w:val="000000" w:themeColor="text1"/>
          <w:lang w:eastAsia="en-IN" w:bidi="mr-IN"/>
        </w:rPr>
        <w:t>.</w:t>
      </w:r>
    </w:p>
    <w:p w14:paraId="6CEBAFB0" w14:textId="5FFC4703" w:rsidR="0066130B" w:rsidRPr="00207BB8" w:rsidRDefault="0066130B" w:rsidP="0066130B">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Add movies: The system shall have a feature for the </w:t>
      </w:r>
      <w:r w:rsidR="009E55C5">
        <w:rPr>
          <w:rFonts w:ascii="Arial" w:eastAsia="Times New Roman" w:hAnsi="Arial" w:cs="Arial"/>
          <w:color w:val="000000" w:themeColor="text1"/>
          <w:lang w:eastAsia="en-IN" w:bidi="mr-IN"/>
        </w:rPr>
        <w:t>owner</w:t>
      </w:r>
      <w:r w:rsidRPr="00992468">
        <w:rPr>
          <w:rFonts w:ascii="Arial" w:eastAsia="Times New Roman" w:hAnsi="Arial" w:cs="Arial"/>
          <w:color w:val="000000" w:themeColor="text1"/>
          <w:lang w:eastAsia="en-IN" w:bidi="mr-IN"/>
        </w:rPr>
        <w:t xml:space="preserve"> to add movies and their details.</w:t>
      </w:r>
    </w:p>
    <w:p w14:paraId="28BFE5A8" w14:textId="20691960" w:rsidR="0066130B" w:rsidRPr="009108F9" w:rsidRDefault="0066130B" w:rsidP="0066130B">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Remove movies: The system shall have a feature for the </w:t>
      </w:r>
      <w:r w:rsidR="00761F69">
        <w:rPr>
          <w:rFonts w:ascii="Arial" w:eastAsia="Times New Roman" w:hAnsi="Arial" w:cs="Arial"/>
          <w:color w:val="000000" w:themeColor="text1"/>
          <w:lang w:eastAsia="en-IN" w:bidi="mr-IN"/>
        </w:rPr>
        <w:t>owner</w:t>
      </w:r>
      <w:r w:rsidRPr="00992468">
        <w:rPr>
          <w:rFonts w:ascii="Arial" w:eastAsia="Times New Roman" w:hAnsi="Arial" w:cs="Arial"/>
          <w:color w:val="000000" w:themeColor="text1"/>
          <w:lang w:eastAsia="en-IN" w:bidi="mr-IN"/>
        </w:rPr>
        <w:t xml:space="preserve"> to remove movies.</w:t>
      </w:r>
    </w:p>
    <w:p w14:paraId="36BE789C" w14:textId="697DED3C" w:rsidR="0066130B" w:rsidRPr="00166224" w:rsidRDefault="0066130B" w:rsidP="00E32EE5">
      <w:pPr>
        <w:pStyle w:val="BodyText"/>
        <w:numPr>
          <w:ilvl w:val="0"/>
          <w:numId w:val="13"/>
        </w:numPr>
        <w:jc w:val="both"/>
        <w:rPr>
          <w:rFonts w:ascii="Arial" w:hAnsi="Arial" w:cs="Arial"/>
        </w:rPr>
      </w:pPr>
      <w:r w:rsidRPr="00104A06">
        <w:rPr>
          <w:rFonts w:ascii="Arial" w:eastAsia="Times New Roman" w:hAnsi="Arial" w:cs="Arial"/>
          <w:color w:val="000000" w:themeColor="text1"/>
          <w:lang w:eastAsia="en-IN" w:bidi="mr-IN"/>
        </w:rPr>
        <w:t xml:space="preserve">Logout: After </w:t>
      </w:r>
      <w:r w:rsidR="00126245">
        <w:rPr>
          <w:rFonts w:ascii="Arial" w:eastAsia="Times New Roman" w:hAnsi="Arial" w:cs="Arial"/>
          <w:color w:val="000000" w:themeColor="text1"/>
          <w:lang w:eastAsia="en-IN" w:bidi="mr-IN"/>
        </w:rPr>
        <w:t>doing his/her task he/she</w:t>
      </w:r>
      <w:r w:rsidRPr="00104A06">
        <w:rPr>
          <w:rFonts w:ascii="Arial" w:eastAsia="Times New Roman" w:hAnsi="Arial" w:cs="Arial"/>
          <w:color w:val="000000" w:themeColor="text1"/>
          <w:lang w:eastAsia="en-IN" w:bidi="mr-IN"/>
        </w:rPr>
        <w:t xml:space="preserve"> will log out.</w:t>
      </w:r>
    </w:p>
    <w:p w14:paraId="07AF75A4" w14:textId="6A260E52" w:rsidR="001E7C53" w:rsidRPr="00DB6EBD" w:rsidRDefault="00166224" w:rsidP="009149D0">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 xml:space="preserve">Delete: </w:t>
      </w:r>
      <w:r w:rsidR="00801ACF">
        <w:rPr>
          <w:rFonts w:ascii="Arial" w:eastAsia="Times New Roman" w:hAnsi="Arial" w:cs="Arial"/>
          <w:color w:val="000000" w:themeColor="text1"/>
          <w:lang w:eastAsia="en-IN" w:bidi="mr-IN"/>
        </w:rPr>
        <w:t>O</w:t>
      </w:r>
      <w:r>
        <w:rPr>
          <w:rFonts w:ascii="Arial" w:eastAsia="Times New Roman" w:hAnsi="Arial" w:cs="Arial"/>
          <w:color w:val="000000" w:themeColor="text1"/>
          <w:lang w:eastAsia="en-IN" w:bidi="mr-IN"/>
        </w:rPr>
        <w:t>wner can delete the account</w:t>
      </w:r>
      <w:r w:rsidR="00EE0C65">
        <w:rPr>
          <w:rFonts w:ascii="Arial" w:eastAsia="Times New Roman" w:hAnsi="Arial" w:cs="Arial"/>
          <w:color w:val="000000" w:themeColor="text1"/>
          <w:lang w:eastAsia="en-IN" w:bidi="mr-IN"/>
        </w:rPr>
        <w:t xml:space="preserve"> from site</w:t>
      </w:r>
      <w:r>
        <w:rPr>
          <w:rFonts w:ascii="Arial" w:eastAsia="Times New Roman" w:hAnsi="Arial" w:cs="Arial"/>
          <w:color w:val="000000" w:themeColor="text1"/>
          <w:lang w:eastAsia="en-IN" w:bidi="mr-IN"/>
        </w:rPr>
        <w:t>.</w:t>
      </w:r>
    </w:p>
    <w:p w14:paraId="5100488A" w14:textId="06B95284" w:rsidR="00DB6EBD" w:rsidRPr="00DB6EBD" w:rsidRDefault="00DB6EBD" w:rsidP="00DB6EBD">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Payment: Will accept the payment.</w:t>
      </w:r>
    </w:p>
    <w:p w14:paraId="64951CAF" w14:textId="441A5006" w:rsidR="001E7C53" w:rsidRPr="00B57AC3" w:rsidRDefault="00A2599D" w:rsidP="00D02882">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 xml:space="preserve">Ticket </w:t>
      </w:r>
      <w:r w:rsidR="004C7F4C">
        <w:rPr>
          <w:rFonts w:ascii="Arial" w:eastAsia="Times New Roman" w:hAnsi="Arial" w:cs="Arial"/>
          <w:color w:val="000000" w:themeColor="text1"/>
          <w:lang w:eastAsia="en-IN" w:bidi="mr-IN"/>
        </w:rPr>
        <w:t>g</w:t>
      </w:r>
      <w:r>
        <w:rPr>
          <w:rFonts w:ascii="Arial" w:eastAsia="Times New Roman" w:hAnsi="Arial" w:cs="Arial"/>
          <w:color w:val="000000" w:themeColor="text1"/>
          <w:lang w:eastAsia="en-IN" w:bidi="mr-IN"/>
        </w:rPr>
        <w:t xml:space="preserve">eneration: </w:t>
      </w:r>
      <w:r w:rsidR="001E7C53">
        <w:rPr>
          <w:rFonts w:ascii="Arial" w:eastAsia="Times New Roman" w:hAnsi="Arial" w:cs="Arial"/>
          <w:color w:val="000000" w:themeColor="text1"/>
          <w:lang w:eastAsia="en-IN" w:bidi="mr-IN"/>
        </w:rPr>
        <w:t xml:space="preserve">Theatre </w:t>
      </w:r>
      <w:r w:rsidR="00761073">
        <w:rPr>
          <w:rFonts w:ascii="Arial" w:eastAsia="Times New Roman" w:hAnsi="Arial" w:cs="Arial"/>
          <w:color w:val="000000" w:themeColor="text1"/>
          <w:lang w:eastAsia="en-IN" w:bidi="mr-IN"/>
        </w:rPr>
        <w:t xml:space="preserve">owner </w:t>
      </w:r>
      <w:r w:rsidR="001E7C53">
        <w:rPr>
          <w:rFonts w:ascii="Arial" w:eastAsia="Times New Roman" w:hAnsi="Arial" w:cs="Arial"/>
          <w:color w:val="000000" w:themeColor="text1"/>
          <w:lang w:eastAsia="en-IN" w:bidi="mr-IN"/>
        </w:rPr>
        <w:t>will g</w:t>
      </w:r>
      <w:r w:rsidR="00761073">
        <w:rPr>
          <w:rFonts w:ascii="Arial" w:eastAsia="Times New Roman" w:hAnsi="Arial" w:cs="Arial"/>
          <w:color w:val="000000" w:themeColor="text1"/>
          <w:lang w:eastAsia="en-IN" w:bidi="mr-IN"/>
        </w:rPr>
        <w:t xml:space="preserve">enerate </w:t>
      </w:r>
      <w:r w:rsidR="001E7C53">
        <w:rPr>
          <w:rFonts w:ascii="Arial" w:eastAsia="Times New Roman" w:hAnsi="Arial" w:cs="Arial"/>
          <w:color w:val="000000" w:themeColor="text1"/>
          <w:lang w:eastAsia="en-IN" w:bidi="mr-IN"/>
        </w:rPr>
        <w:t>the ticket.</w:t>
      </w:r>
    </w:p>
    <w:p w14:paraId="49948182" w14:textId="195745E9" w:rsidR="00850B5B" w:rsidRDefault="00850B5B" w:rsidP="009F6BAF">
      <w:pPr>
        <w:pStyle w:val="Heading"/>
        <w:numPr>
          <w:ilvl w:val="1"/>
          <w:numId w:val="18"/>
        </w:numPr>
        <w:jc w:val="both"/>
        <w:rPr>
          <w:rFonts w:cs="Arial"/>
        </w:rPr>
      </w:pPr>
      <w:r w:rsidRPr="00992468">
        <w:rPr>
          <w:rFonts w:cs="Arial"/>
        </w:rPr>
        <w:t>Customer Modul</w:t>
      </w:r>
      <w:r>
        <w:rPr>
          <w:rFonts w:cs="Arial"/>
        </w:rPr>
        <w:t>e</w:t>
      </w:r>
    </w:p>
    <w:p w14:paraId="4421A9A7" w14:textId="6B01E877" w:rsidR="00850B5B" w:rsidRPr="00850B5B" w:rsidRDefault="00850B5B" w:rsidP="009F6BAF">
      <w:pPr>
        <w:pStyle w:val="BodyText"/>
        <w:numPr>
          <w:ilvl w:val="0"/>
          <w:numId w:val="13"/>
        </w:numPr>
        <w:jc w:val="both"/>
        <w:rPr>
          <w:rFonts w:ascii="Arial" w:hAnsi="Arial" w:cs="Arial"/>
          <w:sz w:val="22"/>
          <w:szCs w:val="22"/>
        </w:rPr>
      </w:pPr>
      <w:r w:rsidRPr="00992468">
        <w:rPr>
          <w:rFonts w:ascii="Arial" w:eastAsia="Times New Roman" w:hAnsi="Arial" w:cs="Arial"/>
          <w:color w:val="000000" w:themeColor="text1"/>
          <w:lang w:eastAsia="en-IN" w:bidi="mr-IN"/>
        </w:rPr>
        <w:t>Registration: If a customer wants to book the ticket then he/she must be registered, an unregistered user can’t book the ticket.</w:t>
      </w:r>
    </w:p>
    <w:p w14:paraId="4CD8CF5B" w14:textId="54BA090F" w:rsidR="00850B5B" w:rsidRDefault="00850B5B" w:rsidP="009F6BAF">
      <w:pPr>
        <w:pStyle w:val="BodyText"/>
        <w:numPr>
          <w:ilvl w:val="0"/>
          <w:numId w:val="13"/>
        </w:numPr>
        <w:jc w:val="both"/>
        <w:rPr>
          <w:rFonts w:ascii="Arial" w:eastAsia="Times New Roman" w:hAnsi="Arial" w:cs="Arial"/>
          <w:color w:val="000000" w:themeColor="text1"/>
          <w:lang w:eastAsia="en-IN" w:bidi="mr-IN"/>
        </w:rPr>
      </w:pPr>
      <w:r w:rsidRPr="00992468">
        <w:rPr>
          <w:rFonts w:ascii="Arial" w:eastAsia="Times New Roman" w:hAnsi="Arial" w:cs="Arial"/>
          <w:color w:val="000000" w:themeColor="text1"/>
          <w:lang w:eastAsia="en-IN" w:bidi="mr-IN"/>
        </w:rPr>
        <w:t>Login: Customer logins to the system by entering a valid user id and password for booking the ticket.</w:t>
      </w:r>
    </w:p>
    <w:p w14:paraId="564C05E5" w14:textId="072D29E6" w:rsidR="00850B5B" w:rsidRPr="00197621" w:rsidRDefault="00850B5B" w:rsidP="009F6BAF">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Search Movie: The system shall have a search function. </w:t>
      </w:r>
      <w:r w:rsidR="00004EE1" w:rsidRPr="00992468">
        <w:rPr>
          <w:rFonts w:ascii="Arial" w:eastAsia="Times New Roman" w:hAnsi="Arial" w:cs="Arial"/>
          <w:color w:val="000000" w:themeColor="text1"/>
          <w:lang w:eastAsia="en-IN" w:bidi="mr-IN"/>
        </w:rPr>
        <w:t xml:space="preserve">Customers </w:t>
      </w:r>
      <w:r w:rsidR="00004EE1">
        <w:rPr>
          <w:rFonts w:ascii="Arial" w:eastAsia="Times New Roman" w:hAnsi="Arial" w:cs="Arial"/>
          <w:color w:val="000000" w:themeColor="text1"/>
          <w:lang w:eastAsia="en-IN" w:bidi="mr-IN"/>
        </w:rPr>
        <w:t>can</w:t>
      </w:r>
      <w:r w:rsidRPr="00992468">
        <w:rPr>
          <w:rFonts w:ascii="Arial" w:eastAsia="Times New Roman" w:hAnsi="Arial" w:cs="Arial"/>
          <w:color w:val="000000" w:themeColor="text1"/>
          <w:lang w:eastAsia="en-IN" w:bidi="mr-IN"/>
        </w:rPr>
        <w:t xml:space="preserve"> search movies based on movie name, date, time</w:t>
      </w:r>
      <w:r>
        <w:rPr>
          <w:rFonts w:ascii="Arial" w:eastAsia="Times New Roman" w:hAnsi="Arial" w:cs="Arial"/>
          <w:color w:val="000000" w:themeColor="text1"/>
          <w:lang w:eastAsia="en-IN" w:bidi="mr-IN"/>
        </w:rPr>
        <w:t>.</w:t>
      </w:r>
    </w:p>
    <w:p w14:paraId="63A46549" w14:textId="4AFBDD48" w:rsidR="00197621" w:rsidRPr="00197621" w:rsidRDefault="00197621" w:rsidP="00197621">
      <w:pPr>
        <w:pStyle w:val="BodyText"/>
        <w:numPr>
          <w:ilvl w:val="0"/>
          <w:numId w:val="13"/>
        </w:numPr>
        <w:jc w:val="both"/>
        <w:rPr>
          <w:rFonts w:ascii="Arial" w:eastAsia="Times New Roman" w:hAnsi="Arial" w:cs="Arial"/>
          <w:color w:val="000000" w:themeColor="text1"/>
          <w:lang w:eastAsia="en-IN" w:bidi="mr-IN"/>
        </w:rPr>
      </w:pPr>
      <w:r>
        <w:rPr>
          <w:rFonts w:ascii="Arial" w:eastAsia="Times New Roman" w:hAnsi="Arial" w:cs="Arial"/>
          <w:color w:val="000000" w:themeColor="text1"/>
          <w:lang w:eastAsia="en-IN" w:bidi="mr-IN"/>
        </w:rPr>
        <w:t xml:space="preserve">Search theatre: </w:t>
      </w:r>
      <w:r w:rsidR="00E6746A">
        <w:rPr>
          <w:rFonts w:ascii="Arial" w:eastAsia="Times New Roman" w:hAnsi="Arial" w:cs="Arial"/>
          <w:color w:val="000000" w:themeColor="text1"/>
          <w:lang w:eastAsia="en-IN" w:bidi="mr-IN"/>
        </w:rPr>
        <w:t>Customers</w:t>
      </w:r>
      <w:r>
        <w:rPr>
          <w:rFonts w:ascii="Arial" w:eastAsia="Times New Roman" w:hAnsi="Arial" w:cs="Arial"/>
          <w:color w:val="000000" w:themeColor="text1"/>
          <w:lang w:eastAsia="en-IN" w:bidi="mr-IN"/>
        </w:rPr>
        <w:t xml:space="preserve"> can search for multiple theatres </w:t>
      </w:r>
    </w:p>
    <w:p w14:paraId="5485DB4B" w14:textId="42F48ED6" w:rsidR="00850B5B" w:rsidRPr="00850B5B" w:rsidRDefault="00850B5B" w:rsidP="009F6BAF">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Seat Viewing: The customer shall be shown an image of the seats from which the desired seats are selected.</w:t>
      </w:r>
    </w:p>
    <w:p w14:paraId="535598BB" w14:textId="5757808E" w:rsidR="00850B5B" w:rsidRPr="0050745D" w:rsidRDefault="00850B5B" w:rsidP="009F6BAF">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Ticket Booking: The customer shall be given an option to book </w:t>
      </w:r>
      <w:r>
        <w:rPr>
          <w:rFonts w:ascii="Arial" w:eastAsia="Times New Roman" w:hAnsi="Arial" w:cs="Arial"/>
          <w:color w:val="000000" w:themeColor="text1"/>
          <w:lang w:eastAsia="en-IN" w:bidi="mr-IN"/>
        </w:rPr>
        <w:t xml:space="preserve">a </w:t>
      </w:r>
      <w:r w:rsidRPr="00992468">
        <w:rPr>
          <w:rFonts w:ascii="Arial" w:eastAsia="Times New Roman" w:hAnsi="Arial" w:cs="Arial"/>
          <w:color w:val="000000" w:themeColor="text1"/>
          <w:lang w:eastAsia="en-IN" w:bidi="mr-IN"/>
        </w:rPr>
        <w:t xml:space="preserve">ticket up to one hour before </w:t>
      </w:r>
      <w:r>
        <w:rPr>
          <w:rFonts w:ascii="Arial" w:eastAsia="Times New Roman" w:hAnsi="Arial" w:cs="Arial"/>
          <w:color w:val="000000" w:themeColor="text1"/>
          <w:lang w:eastAsia="en-IN" w:bidi="mr-IN"/>
        </w:rPr>
        <w:t xml:space="preserve">the </w:t>
      </w:r>
      <w:r w:rsidRPr="00992468">
        <w:rPr>
          <w:rFonts w:ascii="Arial" w:eastAsia="Times New Roman" w:hAnsi="Arial" w:cs="Arial"/>
          <w:color w:val="000000" w:themeColor="text1"/>
          <w:lang w:eastAsia="en-IN" w:bidi="mr-IN"/>
        </w:rPr>
        <w:t>start of the movie time.</w:t>
      </w:r>
    </w:p>
    <w:p w14:paraId="76157982" w14:textId="6412403C" w:rsidR="005C2FBE" w:rsidRPr="00D275E7" w:rsidRDefault="005C2FBE" w:rsidP="005C2FBE">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lastRenderedPageBreak/>
        <w:t>Payment: For the customer</w:t>
      </w:r>
      <w:r>
        <w:rPr>
          <w:rFonts w:ascii="Arial" w:eastAsia="Times New Roman" w:hAnsi="Arial" w:cs="Arial"/>
          <w:color w:val="000000" w:themeColor="text1"/>
          <w:lang w:eastAsia="en-IN" w:bidi="mr-IN"/>
        </w:rPr>
        <w:t>,</w:t>
      </w:r>
      <w:r w:rsidRPr="00992468">
        <w:rPr>
          <w:rFonts w:ascii="Arial" w:eastAsia="Times New Roman" w:hAnsi="Arial" w:cs="Arial"/>
          <w:color w:val="000000" w:themeColor="text1"/>
          <w:lang w:eastAsia="en-IN" w:bidi="mr-IN"/>
        </w:rPr>
        <w:t xml:space="preserve"> </w:t>
      </w:r>
      <w:r>
        <w:rPr>
          <w:rFonts w:ascii="Arial" w:eastAsia="Times New Roman" w:hAnsi="Arial" w:cs="Arial"/>
          <w:color w:val="000000" w:themeColor="text1"/>
          <w:lang w:eastAsia="en-IN" w:bidi="mr-IN"/>
        </w:rPr>
        <w:t>many types of secure billing will</w:t>
      </w:r>
      <w:r w:rsidRPr="00992468">
        <w:rPr>
          <w:rFonts w:ascii="Arial" w:eastAsia="Times New Roman" w:hAnsi="Arial" w:cs="Arial"/>
          <w:color w:val="000000" w:themeColor="text1"/>
          <w:lang w:eastAsia="en-IN" w:bidi="mr-IN"/>
        </w:rPr>
        <w:t xml:space="preserve"> be prepared by </w:t>
      </w:r>
      <w:r>
        <w:rPr>
          <w:rFonts w:ascii="Arial" w:eastAsia="Times New Roman" w:hAnsi="Arial" w:cs="Arial"/>
          <w:color w:val="000000" w:themeColor="text1"/>
          <w:lang w:eastAsia="en-IN" w:bidi="mr-IN"/>
        </w:rPr>
        <w:t xml:space="preserve">an </w:t>
      </w:r>
      <w:r w:rsidRPr="00992468">
        <w:rPr>
          <w:rFonts w:ascii="Arial" w:eastAsia="Times New Roman" w:hAnsi="Arial" w:cs="Arial"/>
          <w:color w:val="000000" w:themeColor="text1"/>
          <w:lang w:eastAsia="en-IN" w:bidi="mr-IN"/>
        </w:rPr>
        <w:t>online payment system.</w:t>
      </w:r>
    </w:p>
    <w:p w14:paraId="2B373456" w14:textId="422743F8" w:rsidR="00D275E7" w:rsidRPr="00D275E7" w:rsidRDefault="00D91F79" w:rsidP="00D275E7">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 xml:space="preserve">Download Ticket: </w:t>
      </w:r>
      <w:r w:rsidR="00267F87">
        <w:rPr>
          <w:rFonts w:ascii="Arial" w:eastAsia="Times New Roman" w:hAnsi="Arial" w:cs="Arial"/>
          <w:color w:val="000000" w:themeColor="text1"/>
          <w:lang w:eastAsia="en-IN" w:bidi="mr-IN"/>
        </w:rPr>
        <w:t>He/she w</w:t>
      </w:r>
      <w:r w:rsidR="00D275E7">
        <w:rPr>
          <w:rFonts w:ascii="Arial" w:eastAsia="Times New Roman" w:hAnsi="Arial" w:cs="Arial"/>
          <w:color w:val="000000" w:themeColor="text1"/>
          <w:lang w:eastAsia="en-IN" w:bidi="mr-IN"/>
        </w:rPr>
        <w:t>ill get the ticket.</w:t>
      </w:r>
    </w:p>
    <w:p w14:paraId="6A52FA46" w14:textId="2166A673" w:rsidR="009F6BAF" w:rsidRPr="009F6BAF" w:rsidRDefault="00850B5B" w:rsidP="009F6BAF">
      <w:pPr>
        <w:pStyle w:val="BodyText"/>
        <w:numPr>
          <w:ilvl w:val="0"/>
          <w:numId w:val="13"/>
        </w:numPr>
        <w:jc w:val="both"/>
        <w:rPr>
          <w:rFonts w:ascii="Arial" w:hAnsi="Arial" w:cs="Arial"/>
        </w:rPr>
      </w:pPr>
      <w:r w:rsidRPr="00992468">
        <w:rPr>
          <w:rFonts w:ascii="Arial" w:eastAsia="Times New Roman" w:hAnsi="Arial" w:cs="Arial"/>
          <w:color w:val="000000" w:themeColor="text1"/>
          <w:lang w:eastAsia="en-IN" w:bidi="mr-IN"/>
        </w:rPr>
        <w:t xml:space="preserve">Ticket canceling: The customer shall be given an option to cancel </w:t>
      </w:r>
      <w:r>
        <w:rPr>
          <w:rFonts w:ascii="Arial" w:eastAsia="Times New Roman" w:hAnsi="Arial" w:cs="Arial"/>
          <w:color w:val="000000" w:themeColor="text1"/>
          <w:lang w:eastAsia="en-IN" w:bidi="mr-IN"/>
        </w:rPr>
        <w:t xml:space="preserve">the </w:t>
      </w:r>
      <w:r w:rsidRPr="00992468">
        <w:rPr>
          <w:rFonts w:ascii="Arial" w:eastAsia="Times New Roman" w:hAnsi="Arial" w:cs="Arial"/>
          <w:color w:val="000000" w:themeColor="text1"/>
          <w:lang w:eastAsia="en-IN" w:bidi="mr-IN"/>
        </w:rPr>
        <w:t xml:space="preserve">ticket two </w:t>
      </w:r>
      <w:r>
        <w:rPr>
          <w:rFonts w:ascii="Arial" w:eastAsia="Times New Roman" w:hAnsi="Arial" w:cs="Arial"/>
          <w:color w:val="000000" w:themeColor="text1"/>
          <w:lang w:eastAsia="en-IN" w:bidi="mr-IN"/>
        </w:rPr>
        <w:t>hours</w:t>
      </w:r>
      <w:r w:rsidRPr="00992468">
        <w:rPr>
          <w:rFonts w:ascii="Arial" w:eastAsia="Times New Roman" w:hAnsi="Arial" w:cs="Arial"/>
          <w:color w:val="000000" w:themeColor="text1"/>
          <w:lang w:eastAsia="en-IN" w:bidi="mr-IN"/>
        </w:rPr>
        <w:t xml:space="preserve"> before the movie with some charges.</w:t>
      </w:r>
    </w:p>
    <w:p w14:paraId="793B8B49" w14:textId="1E0CE966" w:rsidR="0016729D" w:rsidRPr="0050745D" w:rsidRDefault="00850B5B" w:rsidP="009F6BAF">
      <w:pPr>
        <w:pStyle w:val="BodyText"/>
        <w:numPr>
          <w:ilvl w:val="0"/>
          <w:numId w:val="13"/>
        </w:numPr>
        <w:jc w:val="both"/>
        <w:rPr>
          <w:rFonts w:ascii="Arial" w:hAnsi="Arial" w:cs="Arial"/>
        </w:rPr>
      </w:pPr>
      <w:r w:rsidRPr="00850B5B">
        <w:rPr>
          <w:rFonts w:ascii="Arial" w:eastAsia="Times New Roman" w:hAnsi="Arial" w:cs="Arial"/>
          <w:color w:val="000000" w:themeColor="text1"/>
          <w:lang w:eastAsia="en-IN" w:bidi="mr-IN"/>
        </w:rPr>
        <w:t xml:space="preserve">Logout: After the payment or </w:t>
      </w:r>
      <w:r w:rsidR="00FF20F7">
        <w:rPr>
          <w:rFonts w:ascii="Arial" w:eastAsia="Times New Roman" w:hAnsi="Arial" w:cs="Arial"/>
          <w:color w:val="000000" w:themeColor="text1"/>
          <w:lang w:eastAsia="en-IN" w:bidi="mr-IN"/>
        </w:rPr>
        <w:t>browsing</w:t>
      </w:r>
      <w:r w:rsidRPr="00850B5B">
        <w:rPr>
          <w:rFonts w:ascii="Arial" w:eastAsia="Times New Roman" w:hAnsi="Arial" w:cs="Arial"/>
          <w:color w:val="000000" w:themeColor="text1"/>
          <w:lang w:eastAsia="en-IN" w:bidi="mr-IN"/>
        </w:rPr>
        <w:t xml:space="preserve"> the movie, the customer will log out.</w:t>
      </w:r>
    </w:p>
    <w:p w14:paraId="3CB369BE" w14:textId="4FC67A18" w:rsidR="008658EF" w:rsidRPr="00DF69B8" w:rsidRDefault="00740D51" w:rsidP="00DF69B8">
      <w:pPr>
        <w:pStyle w:val="BodyText"/>
        <w:numPr>
          <w:ilvl w:val="0"/>
          <w:numId w:val="13"/>
        </w:numPr>
        <w:jc w:val="both"/>
        <w:rPr>
          <w:rFonts w:ascii="Arial" w:hAnsi="Arial" w:cs="Arial"/>
        </w:rPr>
      </w:pPr>
      <w:r>
        <w:rPr>
          <w:rFonts w:ascii="Arial" w:eastAsia="Times New Roman" w:hAnsi="Arial" w:cs="Arial"/>
          <w:color w:val="000000" w:themeColor="text1"/>
          <w:lang w:eastAsia="en-IN" w:bidi="mr-IN"/>
        </w:rPr>
        <w:t xml:space="preserve">Feedback: </w:t>
      </w:r>
      <w:r w:rsidR="0050745D">
        <w:rPr>
          <w:rFonts w:ascii="Arial" w:eastAsia="Times New Roman" w:hAnsi="Arial" w:cs="Arial"/>
          <w:color w:val="000000" w:themeColor="text1"/>
          <w:lang w:eastAsia="en-IN" w:bidi="mr-IN"/>
        </w:rPr>
        <w:t>Can give feedback</w:t>
      </w:r>
      <w:r w:rsidR="00916B2A">
        <w:rPr>
          <w:rFonts w:ascii="Arial" w:eastAsia="Times New Roman" w:hAnsi="Arial" w:cs="Arial"/>
          <w:color w:val="000000" w:themeColor="text1"/>
          <w:lang w:eastAsia="en-IN" w:bidi="mr-IN"/>
        </w:rPr>
        <w:t xml:space="preserve"> for </w:t>
      </w:r>
      <w:r w:rsidR="001746E3">
        <w:rPr>
          <w:rFonts w:ascii="Arial" w:eastAsia="Times New Roman" w:hAnsi="Arial" w:cs="Arial"/>
          <w:color w:val="000000" w:themeColor="text1"/>
          <w:lang w:eastAsia="en-IN" w:bidi="mr-IN"/>
        </w:rPr>
        <w:t>movies</w:t>
      </w:r>
      <w:r w:rsidR="00916B2A">
        <w:rPr>
          <w:rFonts w:ascii="Arial" w:eastAsia="Times New Roman" w:hAnsi="Arial" w:cs="Arial"/>
          <w:color w:val="000000" w:themeColor="text1"/>
          <w:lang w:eastAsia="en-IN" w:bidi="mr-IN"/>
        </w:rPr>
        <w:t>,</w:t>
      </w:r>
      <w:r w:rsidR="001746E3">
        <w:rPr>
          <w:rFonts w:ascii="Arial" w:eastAsia="Times New Roman" w:hAnsi="Arial" w:cs="Arial"/>
          <w:color w:val="000000" w:themeColor="text1"/>
          <w:lang w:eastAsia="en-IN" w:bidi="mr-IN"/>
        </w:rPr>
        <w:t xml:space="preserve"> and </w:t>
      </w:r>
      <w:r w:rsidR="00916B2A">
        <w:rPr>
          <w:rFonts w:ascii="Arial" w:eastAsia="Times New Roman" w:hAnsi="Arial" w:cs="Arial"/>
          <w:color w:val="000000" w:themeColor="text1"/>
          <w:lang w:eastAsia="en-IN" w:bidi="mr-IN"/>
        </w:rPr>
        <w:t>theatre</w:t>
      </w:r>
      <w:r w:rsidR="00B02F8D">
        <w:rPr>
          <w:rFonts w:ascii="Arial" w:eastAsia="Times New Roman" w:hAnsi="Arial" w:cs="Arial"/>
          <w:color w:val="000000" w:themeColor="text1"/>
          <w:lang w:eastAsia="en-IN" w:bidi="mr-IN"/>
        </w:rPr>
        <w:t>.</w:t>
      </w:r>
    </w:p>
    <w:p w14:paraId="0978583E" w14:textId="66EA9568" w:rsidR="00A411F7" w:rsidRPr="00505056" w:rsidRDefault="00E67370" w:rsidP="009F6BAF">
      <w:pPr>
        <w:pStyle w:val="Heading1"/>
        <w:ind w:left="0" w:firstLine="0"/>
        <w:jc w:val="both"/>
        <w:rPr>
          <w:rFonts w:cs="Arial"/>
        </w:rPr>
      </w:pPr>
      <w:r w:rsidRPr="004622FD">
        <w:rPr>
          <w:rFonts w:cs="Arial"/>
        </w:rPr>
        <w:t xml:space="preserve">4. Non-functional Requirements </w:t>
      </w:r>
    </w:p>
    <w:p w14:paraId="0D02FF85" w14:textId="122738D7" w:rsidR="00A2058D" w:rsidRPr="00EC2265" w:rsidRDefault="00A2058D" w:rsidP="00313305">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Security</w:t>
      </w:r>
    </w:p>
    <w:p w14:paraId="2CAE3A3B" w14:textId="1C2D551F" w:rsidR="00A2058D" w:rsidRPr="004622FD" w:rsidRDefault="00A2058D" w:rsidP="00313305">
      <w:pPr>
        <w:pStyle w:val="ListParagraph"/>
        <w:spacing w:after="240"/>
        <w:ind w:left="720" w:firstLine="720"/>
        <w:jc w:val="both"/>
        <w:rPr>
          <w:rStyle w:val="Strong"/>
          <w:rFonts w:ascii="Arial" w:hAnsi="Arial" w:cs="Arial"/>
          <w:b w:val="0"/>
          <w:bCs w:val="0"/>
          <w:color w:val="000000" w:themeColor="text1"/>
        </w:rPr>
      </w:pPr>
      <w:r w:rsidRPr="004622FD">
        <w:rPr>
          <w:rFonts w:ascii="Arial" w:hAnsi="Arial" w:cs="Arial"/>
          <w:color w:val="000000" w:themeColor="text1"/>
        </w:rPr>
        <w:t>The system’s back-end servers shall only be accessible to authenticated administrators. Sensitive data will be encrypted before being sent over insecure connections like the internet.</w:t>
      </w:r>
    </w:p>
    <w:p w14:paraId="56D47087" w14:textId="0262F36C"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Reliability</w:t>
      </w:r>
    </w:p>
    <w:p w14:paraId="292119AD" w14:textId="34D60AC7" w:rsidR="00A2058D" w:rsidRPr="002C5477" w:rsidRDefault="00A2058D" w:rsidP="00313305">
      <w:pPr>
        <w:pStyle w:val="ListParagraph"/>
        <w:spacing w:after="240"/>
        <w:ind w:left="720" w:firstLine="720"/>
        <w:jc w:val="both"/>
        <w:rPr>
          <w:rStyle w:val="Strong"/>
          <w:rFonts w:ascii="Arial" w:hAnsi="Arial" w:cs="Arial"/>
          <w:b w:val="0"/>
          <w:bCs w:val="0"/>
          <w:color w:val="000000" w:themeColor="text1"/>
        </w:rPr>
      </w:pPr>
      <w:r w:rsidRPr="004622FD">
        <w:rPr>
          <w:rFonts w:ascii="Arial" w:hAnsi="Arial" w:cs="Arial"/>
          <w:color w:val="000000" w:themeColor="text1"/>
        </w:rPr>
        <w:t xml:space="preserve">The reliability of the overall program depends on the reliability of the separate components. The main pillar of the reliability of the system is the backup of the database which is continuously maintained and updated to reflect the most recent changes. Thus, the overall stability of the system depends on the stability of </w:t>
      </w:r>
      <w:r w:rsidR="009F6BAF">
        <w:rPr>
          <w:rFonts w:ascii="Arial" w:hAnsi="Arial" w:cs="Arial"/>
          <w:color w:val="000000" w:themeColor="text1"/>
        </w:rPr>
        <w:t xml:space="preserve">the </w:t>
      </w:r>
      <w:r w:rsidRPr="004622FD">
        <w:rPr>
          <w:rFonts w:ascii="Arial" w:hAnsi="Arial" w:cs="Arial"/>
          <w:color w:val="000000" w:themeColor="text1"/>
        </w:rPr>
        <w:t>container and its underlying operating system.</w:t>
      </w:r>
    </w:p>
    <w:p w14:paraId="5A69C898" w14:textId="0CF3948B"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Availability</w:t>
      </w:r>
    </w:p>
    <w:p w14:paraId="5C85BA46" w14:textId="0FE61AF3" w:rsidR="00A2058D" w:rsidRPr="004622FD" w:rsidRDefault="00A2058D" w:rsidP="00EC6497">
      <w:pPr>
        <w:pStyle w:val="ListParagraph"/>
        <w:spacing w:after="240"/>
        <w:ind w:left="720" w:firstLine="720"/>
        <w:jc w:val="both"/>
        <w:rPr>
          <w:rFonts w:ascii="Arial" w:hAnsi="Arial" w:cs="Arial"/>
          <w:color w:val="000000" w:themeColor="text1"/>
        </w:rPr>
      </w:pPr>
      <w:r w:rsidRPr="004622FD">
        <w:rPr>
          <w:rFonts w:ascii="Arial" w:hAnsi="Arial" w:cs="Arial"/>
          <w:color w:val="000000" w:themeColor="text1"/>
        </w:rPr>
        <w:t xml:space="preserve">The system should be available at all times, meaning the user can access it using a web browser, only restricted by the downtime of the server on which the system runs. </w:t>
      </w:r>
      <w:r w:rsidR="00E6746A" w:rsidRPr="00E6746A">
        <w:rPr>
          <w:rFonts w:ascii="Arial" w:hAnsi="Arial" w:cs="Arial"/>
          <w:color w:val="000000" w:themeColor="text1"/>
        </w:rPr>
        <w:t>A replacement page will be shown in case of a hardware failure or database corruption</w:t>
      </w:r>
      <w:r w:rsidRPr="004622FD">
        <w:rPr>
          <w:rFonts w:ascii="Arial" w:hAnsi="Arial" w:cs="Arial"/>
          <w:color w:val="000000" w:themeColor="text1"/>
        </w:rPr>
        <w:t>. Also, in case of a hardware failure or database corruption, backups of the database should be retrieved from the server and saved by the administrator. Then the service will be restarted. It means 24</w:t>
      </w:r>
      <w:r w:rsidR="00F849C6">
        <w:rPr>
          <w:rFonts w:ascii="Arial" w:hAnsi="Arial" w:cs="Arial"/>
          <w:color w:val="000000" w:themeColor="text1"/>
        </w:rPr>
        <w:t>/</w:t>
      </w:r>
      <w:r w:rsidRPr="004622FD">
        <w:rPr>
          <w:rFonts w:ascii="Arial" w:hAnsi="Arial" w:cs="Arial"/>
          <w:color w:val="000000" w:themeColor="text1"/>
        </w:rPr>
        <w:t>7 availability.</w:t>
      </w:r>
    </w:p>
    <w:p w14:paraId="77964FF1" w14:textId="3ADB4FAA"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Maintainability</w:t>
      </w:r>
    </w:p>
    <w:p w14:paraId="0A8BF777" w14:textId="4070FB93" w:rsidR="00A2058D" w:rsidRPr="002C5477" w:rsidRDefault="00A2058D" w:rsidP="00EC6497">
      <w:pPr>
        <w:pStyle w:val="ListParagraph"/>
        <w:spacing w:after="240"/>
        <w:ind w:left="720" w:firstLine="720"/>
        <w:jc w:val="both"/>
        <w:rPr>
          <w:rStyle w:val="Strong"/>
          <w:rFonts w:ascii="Arial" w:hAnsi="Arial" w:cs="Arial"/>
          <w:b w:val="0"/>
          <w:bCs w:val="0"/>
          <w:color w:val="000000" w:themeColor="text1"/>
        </w:rPr>
      </w:pPr>
      <w:r w:rsidRPr="004622FD">
        <w:rPr>
          <w:rFonts w:ascii="Arial" w:hAnsi="Arial" w:cs="Arial"/>
          <w:color w:val="000000" w:themeColor="text1"/>
        </w:rPr>
        <w:t>A commercial database is used for maintaining the database and the application server takes care of the site. In case of failure, a re-initialization of the program will be done. Also, the software design is being done with modularity in mind so that maintainability can be done efficiently.</w:t>
      </w:r>
    </w:p>
    <w:p w14:paraId="2CCFCD92" w14:textId="12859921"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Portability</w:t>
      </w:r>
    </w:p>
    <w:p w14:paraId="08008FBF" w14:textId="6735F852" w:rsidR="00AB780B" w:rsidRPr="004622FD" w:rsidRDefault="00A2058D" w:rsidP="00EC6497">
      <w:pPr>
        <w:pStyle w:val="ListParagraph"/>
        <w:spacing w:after="240"/>
        <w:ind w:left="720" w:firstLine="720"/>
        <w:jc w:val="both"/>
        <w:rPr>
          <w:rFonts w:ascii="Arial" w:hAnsi="Arial" w:cs="Arial"/>
          <w:color w:val="000000" w:themeColor="text1"/>
        </w:rPr>
      </w:pPr>
      <w:r w:rsidRPr="004622FD">
        <w:rPr>
          <w:rFonts w:ascii="Arial" w:hAnsi="Arial" w:cs="Arial"/>
          <w:color w:val="000000" w:themeColor="text1"/>
        </w:rPr>
        <w:t xml:space="preserve">The application is HTML and scripting language based. </w:t>
      </w:r>
      <w:r w:rsidR="00A73ED2" w:rsidRPr="004622FD">
        <w:rPr>
          <w:rFonts w:ascii="Arial" w:hAnsi="Arial" w:cs="Arial"/>
          <w:color w:val="000000" w:themeColor="text1"/>
        </w:rPr>
        <w:t>So,</w:t>
      </w:r>
      <w:r w:rsidRPr="004622FD">
        <w:rPr>
          <w:rFonts w:ascii="Arial" w:hAnsi="Arial" w:cs="Arial"/>
          <w:color w:val="000000" w:themeColor="text1"/>
        </w:rPr>
        <w:t xml:space="preserve"> </w:t>
      </w:r>
      <w:r w:rsidR="00A73ED2" w:rsidRPr="004622FD">
        <w:rPr>
          <w:rFonts w:ascii="Arial" w:hAnsi="Arial" w:cs="Arial"/>
          <w:color w:val="000000" w:themeColor="text1"/>
        </w:rPr>
        <w:t>the</w:t>
      </w:r>
      <w:r w:rsidRPr="004622FD">
        <w:rPr>
          <w:rFonts w:ascii="Arial" w:hAnsi="Arial" w:cs="Arial"/>
          <w:color w:val="000000" w:themeColor="text1"/>
        </w:rPr>
        <w:t xml:space="preserve"> end-user part is fully portable and any system using any web browser should be able to use the features of the system, including any hardware platform that is available or will be available in the future. An end-user is using this system on any OS; either it is Windows or Linux. The system shall run on PC, Laptops.</w:t>
      </w:r>
    </w:p>
    <w:p w14:paraId="2A504DCC" w14:textId="7C6DEA80"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Accessibility</w:t>
      </w:r>
    </w:p>
    <w:p w14:paraId="2956CB2D" w14:textId="77777777" w:rsidR="00A2058D" w:rsidRPr="004622FD" w:rsidRDefault="00A2058D" w:rsidP="00EC6497">
      <w:pPr>
        <w:pStyle w:val="ListParagraph"/>
        <w:spacing w:after="240"/>
        <w:ind w:left="720" w:firstLine="720"/>
        <w:jc w:val="both"/>
        <w:rPr>
          <w:rFonts w:ascii="Arial" w:hAnsi="Arial" w:cs="Arial"/>
          <w:color w:val="000000" w:themeColor="text1"/>
        </w:rPr>
      </w:pPr>
      <w:r w:rsidRPr="004622FD">
        <w:rPr>
          <w:rFonts w:ascii="Arial" w:hAnsi="Arial" w:cs="Arial"/>
          <w:color w:val="000000" w:themeColor="text1"/>
        </w:rPr>
        <w:t>The system will be a web-based application it is going to be accessible on the web browser.</w:t>
      </w:r>
    </w:p>
    <w:p w14:paraId="1FCA276A" w14:textId="7973B1DF" w:rsidR="00A2058D" w:rsidRPr="004622FD"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lastRenderedPageBreak/>
        <w:t>Back</w:t>
      </w:r>
      <w:r w:rsidRPr="004622FD">
        <w:rPr>
          <w:rStyle w:val="Strong"/>
          <w:rFonts w:ascii="Arial" w:hAnsi="Arial" w:cs="Arial"/>
          <w:color w:val="000000" w:themeColor="text1"/>
        </w:rPr>
        <w:t xml:space="preserve"> </w:t>
      </w:r>
      <w:r w:rsidRPr="00EC2265">
        <w:rPr>
          <w:rStyle w:val="Strong"/>
          <w:rFonts w:ascii="Arial" w:hAnsi="Arial" w:cs="Arial"/>
          <w:b w:val="0"/>
          <w:bCs w:val="0"/>
          <w:color w:val="000000" w:themeColor="text1"/>
        </w:rPr>
        <w:t>up</w:t>
      </w:r>
    </w:p>
    <w:p w14:paraId="6F712C1C" w14:textId="72FC52D4" w:rsidR="00313305" w:rsidRPr="002C5477" w:rsidRDefault="00A2058D" w:rsidP="00EC6497">
      <w:pPr>
        <w:pStyle w:val="ListParagraph"/>
        <w:spacing w:after="240"/>
        <w:ind w:left="720" w:firstLine="720"/>
        <w:jc w:val="both"/>
        <w:rPr>
          <w:rStyle w:val="Strong"/>
          <w:rFonts w:ascii="Arial" w:hAnsi="Arial" w:cs="Arial"/>
          <w:b w:val="0"/>
          <w:bCs w:val="0"/>
          <w:color w:val="000000" w:themeColor="text1"/>
        </w:rPr>
      </w:pPr>
      <w:r w:rsidRPr="004622FD">
        <w:rPr>
          <w:rFonts w:ascii="Arial" w:hAnsi="Arial" w:cs="Arial"/>
          <w:color w:val="000000" w:themeColor="text1"/>
        </w:rPr>
        <w:t xml:space="preserve">We will take a backup in our system database. </w:t>
      </w:r>
      <w:r w:rsidR="00FB0B4E">
        <w:rPr>
          <w:rFonts w:ascii="Arial" w:hAnsi="Arial" w:cs="Arial"/>
          <w:color w:val="000000" w:themeColor="text1"/>
        </w:rPr>
        <w:t>To</w:t>
      </w:r>
      <w:r w:rsidRPr="004622FD">
        <w:rPr>
          <w:rFonts w:ascii="Arial" w:hAnsi="Arial" w:cs="Arial"/>
          <w:color w:val="000000" w:themeColor="text1"/>
        </w:rPr>
        <w:t xml:space="preserve"> enable the administrator and the user to access the data from our system</w:t>
      </w:r>
      <w:r w:rsidR="002C5477">
        <w:rPr>
          <w:rFonts w:ascii="Arial" w:hAnsi="Arial" w:cs="Arial"/>
          <w:color w:val="000000" w:themeColor="text1"/>
        </w:rPr>
        <w:t>.</w:t>
      </w:r>
    </w:p>
    <w:p w14:paraId="3FBBD737" w14:textId="3A19AE88" w:rsidR="00A2058D" w:rsidRPr="00EC2265"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Performance</w:t>
      </w:r>
      <w:r w:rsidRPr="00EC2265">
        <w:rPr>
          <w:rStyle w:val="Strong"/>
          <w:rFonts w:ascii="Arial" w:hAnsi="Arial" w:cs="Arial"/>
          <w:b w:val="0"/>
          <w:bCs w:val="0"/>
        </w:rPr>
        <w:t xml:space="preserve"> </w:t>
      </w:r>
    </w:p>
    <w:p w14:paraId="06496D21" w14:textId="7E43DF97" w:rsidR="00A2058D" w:rsidRPr="002C5477" w:rsidRDefault="00A2058D" w:rsidP="00EC6497">
      <w:pPr>
        <w:pStyle w:val="ListParagraph"/>
        <w:spacing w:after="240"/>
        <w:ind w:left="720" w:firstLine="720"/>
        <w:jc w:val="both"/>
        <w:rPr>
          <w:rStyle w:val="Strong"/>
          <w:rFonts w:ascii="Arial" w:hAnsi="Arial" w:cs="Arial"/>
          <w:b w:val="0"/>
          <w:bCs w:val="0"/>
          <w:color w:val="000000" w:themeColor="text1"/>
        </w:rPr>
      </w:pPr>
      <w:r w:rsidRPr="004622FD">
        <w:rPr>
          <w:rFonts w:ascii="Arial" w:hAnsi="Arial" w:cs="Arial"/>
          <w:color w:val="000000" w:themeColor="text1"/>
        </w:rPr>
        <w:t xml:space="preserve">The product shall be based on </w:t>
      </w:r>
      <w:r w:rsidR="009F6BAF">
        <w:rPr>
          <w:rFonts w:ascii="Arial" w:hAnsi="Arial" w:cs="Arial"/>
          <w:color w:val="000000" w:themeColor="text1"/>
        </w:rPr>
        <w:t xml:space="preserve">the </w:t>
      </w:r>
      <w:r w:rsidRPr="004622FD">
        <w:rPr>
          <w:rFonts w:ascii="Arial" w:hAnsi="Arial" w:cs="Arial"/>
          <w:color w:val="000000" w:themeColor="text1"/>
        </w:rPr>
        <w:t>web and has to be run from a web server. The product shall take initial load time depending on internet connection strength which also depends on the media from which the product is run. The performance</w:t>
      </w:r>
      <w:r w:rsidR="00362D39">
        <w:rPr>
          <w:rFonts w:ascii="Arial" w:hAnsi="Arial" w:cs="Arial"/>
          <w:color w:val="000000" w:themeColor="text1"/>
        </w:rPr>
        <w:t xml:space="preserve"> </w:t>
      </w:r>
      <w:r w:rsidRPr="004622FD">
        <w:rPr>
          <w:rFonts w:ascii="Arial" w:hAnsi="Arial" w:cs="Arial"/>
          <w:color w:val="000000" w:themeColor="text1"/>
        </w:rPr>
        <w:t xml:space="preserve">shall depend upon </w:t>
      </w:r>
      <w:r w:rsidR="009F6BAF">
        <w:rPr>
          <w:rFonts w:ascii="Arial" w:hAnsi="Arial" w:cs="Arial"/>
          <w:color w:val="000000" w:themeColor="text1"/>
        </w:rPr>
        <w:t xml:space="preserve">the </w:t>
      </w:r>
      <w:r w:rsidRPr="004622FD">
        <w:rPr>
          <w:rFonts w:ascii="Arial" w:hAnsi="Arial" w:cs="Arial"/>
          <w:color w:val="000000" w:themeColor="text1"/>
        </w:rPr>
        <w:t>hardware components of the client/customer</w:t>
      </w:r>
      <w:r w:rsidR="002C5477">
        <w:rPr>
          <w:rFonts w:ascii="Arial" w:hAnsi="Arial" w:cs="Arial"/>
          <w:color w:val="000000" w:themeColor="text1"/>
        </w:rPr>
        <w:t>.</w:t>
      </w:r>
    </w:p>
    <w:p w14:paraId="222732FF" w14:textId="40487B14" w:rsidR="00A2058D" w:rsidRPr="004622FD" w:rsidRDefault="00A2058D" w:rsidP="00EC6497">
      <w:pPr>
        <w:pStyle w:val="BodyText"/>
        <w:numPr>
          <w:ilvl w:val="0"/>
          <w:numId w:val="11"/>
        </w:numPr>
        <w:spacing w:after="0"/>
        <w:jc w:val="both"/>
        <w:rPr>
          <w:rStyle w:val="Strong"/>
          <w:rFonts w:ascii="Arial" w:hAnsi="Arial" w:cs="Arial"/>
          <w:b w:val="0"/>
          <w:bCs w:val="0"/>
        </w:rPr>
      </w:pPr>
      <w:r w:rsidRPr="00EC2265">
        <w:rPr>
          <w:rStyle w:val="Strong"/>
          <w:rFonts w:ascii="Arial" w:hAnsi="Arial" w:cs="Arial"/>
          <w:b w:val="0"/>
          <w:bCs w:val="0"/>
          <w:color w:val="000000" w:themeColor="text1"/>
        </w:rPr>
        <w:t>Supportability</w:t>
      </w:r>
      <w:r w:rsidRPr="004622FD">
        <w:rPr>
          <w:rStyle w:val="Strong"/>
          <w:rFonts w:ascii="Arial" w:hAnsi="Arial" w:cs="Arial"/>
          <w:color w:val="000000" w:themeColor="text1"/>
        </w:rPr>
        <w:t xml:space="preserve"> </w:t>
      </w:r>
    </w:p>
    <w:p w14:paraId="16DE069E" w14:textId="2D96829E" w:rsidR="00A2058D" w:rsidRPr="004622FD" w:rsidRDefault="00A2058D" w:rsidP="00EC6497">
      <w:pPr>
        <w:pStyle w:val="ListParagraph"/>
        <w:spacing w:after="240"/>
        <w:ind w:left="720" w:firstLine="720"/>
        <w:jc w:val="both"/>
        <w:rPr>
          <w:rFonts w:ascii="Arial" w:hAnsi="Arial" w:cs="Arial"/>
          <w:color w:val="000000" w:themeColor="text1"/>
        </w:rPr>
      </w:pPr>
      <w:r w:rsidRPr="004622FD">
        <w:rPr>
          <w:rFonts w:ascii="Arial" w:hAnsi="Arial" w:cs="Arial"/>
          <w:color w:val="000000" w:themeColor="text1"/>
        </w:rPr>
        <w:t xml:space="preserve">The source code developed for this system shall be maintained in </w:t>
      </w:r>
      <w:r w:rsidR="00FB0B4E">
        <w:rPr>
          <w:rFonts w:ascii="Arial" w:hAnsi="Arial" w:cs="Arial"/>
          <w:color w:val="000000" w:themeColor="text1"/>
        </w:rPr>
        <w:t xml:space="preserve">the </w:t>
      </w:r>
      <w:r w:rsidRPr="004622FD">
        <w:rPr>
          <w:rFonts w:ascii="Arial" w:hAnsi="Arial" w:cs="Arial"/>
          <w:color w:val="000000" w:themeColor="text1"/>
        </w:rPr>
        <w:t>configuration management tool.</w:t>
      </w:r>
    </w:p>
    <w:sectPr w:rsidR="00A2058D" w:rsidRPr="004622FD" w:rsidSect="000368C4">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94DB2" w14:textId="77777777" w:rsidR="00F323EB" w:rsidRDefault="00F323EB" w:rsidP="00434459">
      <w:r>
        <w:separator/>
      </w:r>
    </w:p>
  </w:endnote>
  <w:endnote w:type="continuationSeparator" w:id="0">
    <w:p w14:paraId="542DD4B1" w14:textId="77777777" w:rsidR="00F323EB" w:rsidRDefault="00F323EB" w:rsidP="0043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6536846"/>
      <w:docPartObj>
        <w:docPartGallery w:val="Page Numbers (Bottom of Page)"/>
        <w:docPartUnique/>
      </w:docPartObj>
    </w:sdtPr>
    <w:sdtEndPr>
      <w:rPr>
        <w:noProof/>
      </w:rPr>
    </w:sdtEndPr>
    <w:sdtContent>
      <w:p w14:paraId="05CF7EDA" w14:textId="22EF053A" w:rsidR="000368C4" w:rsidRDefault="000368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39F687" w14:textId="77777777" w:rsidR="000368C4" w:rsidRDefault="000368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2B2E" w14:textId="77777777" w:rsidR="00F323EB" w:rsidRDefault="00F323EB" w:rsidP="00434459">
      <w:r>
        <w:separator/>
      </w:r>
    </w:p>
  </w:footnote>
  <w:footnote w:type="continuationSeparator" w:id="0">
    <w:p w14:paraId="0312D5BC" w14:textId="77777777" w:rsidR="00F323EB" w:rsidRDefault="00F323EB" w:rsidP="004344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639"/>
        </w:tabs>
        <w:ind w:left="639" w:hanging="432"/>
      </w:pPr>
    </w:lvl>
    <w:lvl w:ilvl="1">
      <w:start w:val="1"/>
      <w:numFmt w:val="none"/>
      <w:pStyle w:val="Heading2"/>
      <w:suff w:val="nothing"/>
      <w:lvlText w:val=""/>
      <w:lvlJc w:val="left"/>
      <w:pPr>
        <w:tabs>
          <w:tab w:val="num" w:pos="783"/>
        </w:tabs>
        <w:ind w:left="783" w:hanging="576"/>
      </w:pPr>
    </w:lvl>
    <w:lvl w:ilvl="2">
      <w:start w:val="1"/>
      <w:numFmt w:val="none"/>
      <w:pStyle w:val="Heading3"/>
      <w:suff w:val="nothing"/>
      <w:lvlText w:val=""/>
      <w:lvlJc w:val="left"/>
      <w:pPr>
        <w:tabs>
          <w:tab w:val="num" w:pos="927"/>
        </w:tabs>
        <w:ind w:left="927" w:hanging="720"/>
      </w:pPr>
    </w:lvl>
    <w:lvl w:ilvl="3">
      <w:start w:val="1"/>
      <w:numFmt w:val="none"/>
      <w:suff w:val="nothing"/>
      <w:lvlText w:val=""/>
      <w:lvlJc w:val="left"/>
      <w:pPr>
        <w:tabs>
          <w:tab w:val="num" w:pos="1071"/>
        </w:tabs>
        <w:ind w:left="1071" w:hanging="864"/>
      </w:pPr>
    </w:lvl>
    <w:lvl w:ilvl="4">
      <w:start w:val="1"/>
      <w:numFmt w:val="none"/>
      <w:suff w:val="nothing"/>
      <w:lvlText w:val=""/>
      <w:lvlJc w:val="left"/>
      <w:pPr>
        <w:tabs>
          <w:tab w:val="num" w:pos="1215"/>
        </w:tabs>
        <w:ind w:left="1215" w:hanging="1008"/>
      </w:pPr>
    </w:lvl>
    <w:lvl w:ilvl="5">
      <w:start w:val="1"/>
      <w:numFmt w:val="none"/>
      <w:suff w:val="nothing"/>
      <w:lvlText w:val=""/>
      <w:lvlJc w:val="left"/>
      <w:pPr>
        <w:tabs>
          <w:tab w:val="num" w:pos="1359"/>
        </w:tabs>
        <w:ind w:left="1359" w:hanging="1152"/>
      </w:pPr>
    </w:lvl>
    <w:lvl w:ilvl="6">
      <w:start w:val="1"/>
      <w:numFmt w:val="none"/>
      <w:suff w:val="nothing"/>
      <w:lvlText w:val=""/>
      <w:lvlJc w:val="left"/>
      <w:pPr>
        <w:tabs>
          <w:tab w:val="num" w:pos="1503"/>
        </w:tabs>
        <w:ind w:left="1503" w:hanging="1296"/>
      </w:pPr>
    </w:lvl>
    <w:lvl w:ilvl="7">
      <w:start w:val="1"/>
      <w:numFmt w:val="none"/>
      <w:suff w:val="nothing"/>
      <w:lvlText w:val=""/>
      <w:lvlJc w:val="left"/>
      <w:pPr>
        <w:tabs>
          <w:tab w:val="num" w:pos="1647"/>
        </w:tabs>
        <w:ind w:left="1647" w:hanging="1440"/>
      </w:pPr>
    </w:lvl>
    <w:lvl w:ilvl="8">
      <w:start w:val="1"/>
      <w:numFmt w:val="none"/>
      <w:suff w:val="nothing"/>
      <w:lvlText w:val=""/>
      <w:lvlJc w:val="left"/>
      <w:pPr>
        <w:tabs>
          <w:tab w:val="num" w:pos="1791"/>
        </w:tabs>
        <w:ind w:left="1791"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77"/>
        </w:tabs>
        <w:ind w:left="1210" w:hanging="360"/>
      </w:pPr>
    </w:lvl>
    <w:lvl w:ilvl="1">
      <w:start w:val="1"/>
      <w:numFmt w:val="lowerLetter"/>
      <w:lvlText w:val="%2."/>
      <w:lvlJc w:val="left"/>
      <w:pPr>
        <w:tabs>
          <w:tab w:val="num" w:pos="-360"/>
        </w:tabs>
        <w:ind w:left="1647" w:hanging="360"/>
      </w:pPr>
    </w:lvl>
    <w:lvl w:ilvl="2">
      <w:start w:val="1"/>
      <w:numFmt w:val="lowerRoman"/>
      <w:lvlText w:val="%3."/>
      <w:lvlJc w:val="left"/>
      <w:pPr>
        <w:tabs>
          <w:tab w:val="num" w:pos="-360"/>
        </w:tabs>
        <w:ind w:left="2367" w:hanging="180"/>
      </w:pPr>
    </w:lvl>
    <w:lvl w:ilvl="3">
      <w:start w:val="1"/>
      <w:numFmt w:val="decimal"/>
      <w:lvlText w:val="%4."/>
      <w:lvlJc w:val="left"/>
      <w:pPr>
        <w:tabs>
          <w:tab w:val="num" w:pos="-360"/>
        </w:tabs>
        <w:ind w:left="3087" w:hanging="360"/>
      </w:pPr>
    </w:lvl>
    <w:lvl w:ilvl="4">
      <w:start w:val="1"/>
      <w:numFmt w:val="lowerLetter"/>
      <w:lvlText w:val="%5."/>
      <w:lvlJc w:val="left"/>
      <w:pPr>
        <w:tabs>
          <w:tab w:val="num" w:pos="-360"/>
        </w:tabs>
        <w:ind w:left="3807" w:hanging="360"/>
      </w:pPr>
    </w:lvl>
    <w:lvl w:ilvl="5">
      <w:start w:val="1"/>
      <w:numFmt w:val="lowerRoman"/>
      <w:lvlText w:val="%6."/>
      <w:lvlJc w:val="left"/>
      <w:pPr>
        <w:tabs>
          <w:tab w:val="num" w:pos="-360"/>
        </w:tabs>
        <w:ind w:left="4527" w:hanging="180"/>
      </w:pPr>
    </w:lvl>
    <w:lvl w:ilvl="6">
      <w:start w:val="1"/>
      <w:numFmt w:val="decimal"/>
      <w:lvlText w:val="%7."/>
      <w:lvlJc w:val="left"/>
      <w:pPr>
        <w:tabs>
          <w:tab w:val="num" w:pos="-360"/>
        </w:tabs>
        <w:ind w:left="5247" w:hanging="360"/>
      </w:pPr>
    </w:lvl>
    <w:lvl w:ilvl="7">
      <w:start w:val="1"/>
      <w:numFmt w:val="lowerLetter"/>
      <w:lvlText w:val="%8."/>
      <w:lvlJc w:val="left"/>
      <w:pPr>
        <w:tabs>
          <w:tab w:val="num" w:pos="-360"/>
        </w:tabs>
        <w:ind w:left="5967" w:hanging="360"/>
      </w:pPr>
    </w:lvl>
    <w:lvl w:ilvl="8">
      <w:start w:val="1"/>
      <w:numFmt w:val="lowerRoman"/>
      <w:lvlText w:val="%9."/>
      <w:lvlJc w:val="left"/>
      <w:pPr>
        <w:tabs>
          <w:tab w:val="num" w:pos="-360"/>
        </w:tabs>
        <w:ind w:left="6687" w:hanging="180"/>
      </w:pPr>
    </w:lvl>
  </w:abstractNum>
  <w:abstractNum w:abstractNumId="3" w15:restartNumberingAfterBreak="0">
    <w:nsid w:val="00000004"/>
    <w:multiLevelType w:val="multilevel"/>
    <w:tmpl w:val="00000004"/>
    <w:lvl w:ilvl="0">
      <w:start w:val="1"/>
      <w:numFmt w:val="decimal"/>
      <w:lvlText w:val="%1."/>
      <w:lvlJc w:val="left"/>
      <w:pPr>
        <w:tabs>
          <w:tab w:val="num" w:pos="1352"/>
        </w:tabs>
        <w:ind w:left="1352" w:hanging="360"/>
      </w:pPr>
    </w:lvl>
    <w:lvl w:ilvl="1">
      <w:start w:val="1"/>
      <w:numFmt w:val="decimal"/>
      <w:lvlText w:val="%1.%2"/>
      <w:lvlJc w:val="left"/>
      <w:pPr>
        <w:tabs>
          <w:tab w:val="num" w:pos="501"/>
        </w:tabs>
        <w:ind w:left="501"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260D6993"/>
    <w:multiLevelType w:val="hybridMultilevel"/>
    <w:tmpl w:val="832A86E4"/>
    <w:lvl w:ilvl="0" w:tplc="40090001">
      <w:start w:val="1"/>
      <w:numFmt w:val="bullet"/>
      <w:lvlText w:val=""/>
      <w:lvlJc w:val="left"/>
      <w:pPr>
        <w:ind w:left="1211" w:hanging="360"/>
      </w:pPr>
      <w:rPr>
        <w:rFonts w:ascii="Symbol" w:hAnsi="Symbol" w:hint="default"/>
        <w:b w:val="0"/>
        <w:bCs w:val="0"/>
      </w:rPr>
    </w:lvl>
    <w:lvl w:ilvl="1" w:tplc="40090019">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2E2B52FB"/>
    <w:multiLevelType w:val="hybridMultilevel"/>
    <w:tmpl w:val="4FCA5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A33AE5"/>
    <w:multiLevelType w:val="multilevel"/>
    <w:tmpl w:val="BDB67D94"/>
    <w:lvl w:ilvl="0">
      <w:start w:val="1"/>
      <w:numFmt w:val="decimal"/>
      <w:lvlText w:val="%1."/>
      <w:lvlJc w:val="left"/>
      <w:pPr>
        <w:tabs>
          <w:tab w:val="num" w:pos="1352"/>
        </w:tabs>
        <w:ind w:left="1352" w:hanging="360"/>
      </w:pPr>
      <w:rPr>
        <w:rFonts w:hint="default"/>
      </w:rPr>
    </w:lvl>
    <w:lvl w:ilvl="1">
      <w:start w:val="1"/>
      <w:numFmt w:val="decimal"/>
      <w:lvlText w:val="%1.%2"/>
      <w:lvlJc w:val="left"/>
      <w:pPr>
        <w:tabs>
          <w:tab w:val="num" w:pos="927"/>
        </w:tabs>
        <w:ind w:left="927" w:hanging="360"/>
      </w:pPr>
      <w:rPr>
        <w:rFonts w:hint="default"/>
      </w:rPr>
    </w:lvl>
    <w:lvl w:ilvl="2">
      <w:start w:val="1"/>
      <w:numFmt w:val="decimal"/>
      <w:lvlText w:val="%1.%2.%3."/>
      <w:lvlJc w:val="left"/>
      <w:pPr>
        <w:tabs>
          <w:tab w:val="num" w:pos="1440"/>
        </w:tabs>
        <w:ind w:left="1440" w:hanging="360"/>
      </w:pPr>
      <w:rPr>
        <w:rFonts w:hint="default"/>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8" w15:restartNumberingAfterBreak="0">
    <w:nsid w:val="404E314A"/>
    <w:multiLevelType w:val="hybridMultilevel"/>
    <w:tmpl w:val="433255B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4BBF29CB"/>
    <w:multiLevelType w:val="hybridMultilevel"/>
    <w:tmpl w:val="2D6CCE8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4DE473DF"/>
    <w:multiLevelType w:val="hybridMultilevel"/>
    <w:tmpl w:val="79845E6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1" w15:restartNumberingAfterBreak="0">
    <w:nsid w:val="56EC707E"/>
    <w:multiLevelType w:val="hybridMultilevel"/>
    <w:tmpl w:val="ACAE1A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A75039D"/>
    <w:multiLevelType w:val="hybridMultilevel"/>
    <w:tmpl w:val="AADE8996"/>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3" w15:restartNumberingAfterBreak="0">
    <w:nsid w:val="5AE37C64"/>
    <w:multiLevelType w:val="hybridMultilevel"/>
    <w:tmpl w:val="C5ACEA4C"/>
    <w:lvl w:ilvl="0" w:tplc="40090001">
      <w:start w:val="1"/>
      <w:numFmt w:val="bullet"/>
      <w:lvlText w:val=""/>
      <w:lvlJc w:val="left"/>
      <w:pPr>
        <w:ind w:left="1352" w:hanging="360"/>
      </w:pPr>
      <w:rPr>
        <w:rFonts w:ascii="Symbol" w:hAnsi="Symbol" w:hint="default"/>
      </w:rPr>
    </w:lvl>
    <w:lvl w:ilvl="1" w:tplc="40090003">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14" w15:restartNumberingAfterBreak="0">
    <w:nsid w:val="5BBC039D"/>
    <w:multiLevelType w:val="hybridMultilevel"/>
    <w:tmpl w:val="DB4A3218"/>
    <w:lvl w:ilvl="0" w:tplc="40090001">
      <w:start w:val="1"/>
      <w:numFmt w:val="bullet"/>
      <w:lvlText w:val=""/>
      <w:lvlJc w:val="left"/>
      <w:pPr>
        <w:ind w:left="1069" w:hanging="360"/>
      </w:pPr>
      <w:rPr>
        <w:rFonts w:ascii="Symbol" w:hAnsi="Symbol" w:hint="default"/>
        <w:b w:val="0"/>
        <w:bCs w:val="0"/>
      </w:r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5F102777"/>
    <w:multiLevelType w:val="hybridMultilevel"/>
    <w:tmpl w:val="85F2F97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6" w15:restartNumberingAfterBreak="0">
    <w:nsid w:val="6138682D"/>
    <w:multiLevelType w:val="hybridMultilevel"/>
    <w:tmpl w:val="CC6C0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6537B9"/>
    <w:multiLevelType w:val="hybridMultilevel"/>
    <w:tmpl w:val="DB2A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97489A"/>
    <w:multiLevelType w:val="hybridMultilevel"/>
    <w:tmpl w:val="DC729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343734">
    <w:abstractNumId w:val="0"/>
  </w:num>
  <w:num w:numId="2" w16cid:durableId="1655985587">
    <w:abstractNumId w:val="1"/>
  </w:num>
  <w:num w:numId="3" w16cid:durableId="674722090">
    <w:abstractNumId w:val="3"/>
  </w:num>
  <w:num w:numId="4" w16cid:durableId="1189759412">
    <w:abstractNumId w:val="4"/>
  </w:num>
  <w:num w:numId="5" w16cid:durableId="1116683538">
    <w:abstractNumId w:val="17"/>
  </w:num>
  <w:num w:numId="6" w16cid:durableId="158008111">
    <w:abstractNumId w:val="10"/>
  </w:num>
  <w:num w:numId="7" w16cid:durableId="1269313198">
    <w:abstractNumId w:val="0"/>
  </w:num>
  <w:num w:numId="8" w16cid:durableId="1389646412">
    <w:abstractNumId w:val="18"/>
  </w:num>
  <w:num w:numId="9" w16cid:durableId="1984652148">
    <w:abstractNumId w:val="0"/>
  </w:num>
  <w:num w:numId="10" w16cid:durableId="2052807460">
    <w:abstractNumId w:val="5"/>
  </w:num>
  <w:num w:numId="11" w16cid:durableId="455954560">
    <w:abstractNumId w:val="14"/>
  </w:num>
  <w:num w:numId="12" w16cid:durableId="204804172">
    <w:abstractNumId w:val="0"/>
  </w:num>
  <w:num w:numId="13" w16cid:durableId="379405340">
    <w:abstractNumId w:val="13"/>
  </w:num>
  <w:num w:numId="14" w16cid:durableId="525097813">
    <w:abstractNumId w:val="2"/>
  </w:num>
  <w:num w:numId="15" w16cid:durableId="1363047685">
    <w:abstractNumId w:val="15"/>
  </w:num>
  <w:num w:numId="16" w16cid:durableId="1098597835">
    <w:abstractNumId w:val="6"/>
  </w:num>
  <w:num w:numId="17" w16cid:durableId="1669552858">
    <w:abstractNumId w:val="11"/>
  </w:num>
  <w:num w:numId="18" w16cid:durableId="931931092">
    <w:abstractNumId w:val="7"/>
  </w:num>
  <w:num w:numId="19" w16cid:durableId="1685470563">
    <w:abstractNumId w:val="9"/>
  </w:num>
  <w:num w:numId="20" w16cid:durableId="55202612">
    <w:abstractNumId w:val="8"/>
  </w:num>
  <w:num w:numId="21" w16cid:durableId="584724932">
    <w:abstractNumId w:val="16"/>
  </w:num>
  <w:num w:numId="22" w16cid:durableId="278340978">
    <w:abstractNumId w:val="12"/>
  </w:num>
  <w:num w:numId="23" w16cid:durableId="60376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70"/>
    <w:rsid w:val="00004EE1"/>
    <w:rsid w:val="00035A2B"/>
    <w:rsid w:val="000368C4"/>
    <w:rsid w:val="00087232"/>
    <w:rsid w:val="000F7481"/>
    <w:rsid w:val="00104A06"/>
    <w:rsid w:val="00114367"/>
    <w:rsid w:val="00126245"/>
    <w:rsid w:val="00141DF7"/>
    <w:rsid w:val="0015127C"/>
    <w:rsid w:val="0015364F"/>
    <w:rsid w:val="001624EE"/>
    <w:rsid w:val="00166224"/>
    <w:rsid w:val="0016729D"/>
    <w:rsid w:val="00173159"/>
    <w:rsid w:val="001746E3"/>
    <w:rsid w:val="00181BA0"/>
    <w:rsid w:val="00197621"/>
    <w:rsid w:val="001977EE"/>
    <w:rsid w:val="001D13C5"/>
    <w:rsid w:val="001E7C53"/>
    <w:rsid w:val="00207BB8"/>
    <w:rsid w:val="00267F87"/>
    <w:rsid w:val="002962BE"/>
    <w:rsid w:val="002C5477"/>
    <w:rsid w:val="002D1759"/>
    <w:rsid w:val="00301A01"/>
    <w:rsid w:val="003061C5"/>
    <w:rsid w:val="00306E40"/>
    <w:rsid w:val="00313305"/>
    <w:rsid w:val="00345848"/>
    <w:rsid w:val="00353485"/>
    <w:rsid w:val="0035494E"/>
    <w:rsid w:val="00362D39"/>
    <w:rsid w:val="003743DF"/>
    <w:rsid w:val="00377F1B"/>
    <w:rsid w:val="00380089"/>
    <w:rsid w:val="00381705"/>
    <w:rsid w:val="003B41C1"/>
    <w:rsid w:val="00434459"/>
    <w:rsid w:val="00440593"/>
    <w:rsid w:val="00446D36"/>
    <w:rsid w:val="00455DB9"/>
    <w:rsid w:val="004622FD"/>
    <w:rsid w:val="00473061"/>
    <w:rsid w:val="00483347"/>
    <w:rsid w:val="00490DCC"/>
    <w:rsid w:val="004A51C0"/>
    <w:rsid w:val="004C63E1"/>
    <w:rsid w:val="004C7F4C"/>
    <w:rsid w:val="004F672A"/>
    <w:rsid w:val="00505056"/>
    <w:rsid w:val="0050745D"/>
    <w:rsid w:val="00543A24"/>
    <w:rsid w:val="00557E2E"/>
    <w:rsid w:val="00566FCB"/>
    <w:rsid w:val="00592703"/>
    <w:rsid w:val="005A0E52"/>
    <w:rsid w:val="005C2FBE"/>
    <w:rsid w:val="005D022D"/>
    <w:rsid w:val="005D69FD"/>
    <w:rsid w:val="005E3EE3"/>
    <w:rsid w:val="005E52CE"/>
    <w:rsid w:val="006317DA"/>
    <w:rsid w:val="0066130B"/>
    <w:rsid w:val="00691B24"/>
    <w:rsid w:val="006930F6"/>
    <w:rsid w:val="00697F6A"/>
    <w:rsid w:val="006B04DB"/>
    <w:rsid w:val="006C74C3"/>
    <w:rsid w:val="007036B0"/>
    <w:rsid w:val="007134C7"/>
    <w:rsid w:val="00740D3F"/>
    <w:rsid w:val="00740D51"/>
    <w:rsid w:val="00761073"/>
    <w:rsid w:val="00761F69"/>
    <w:rsid w:val="007C4587"/>
    <w:rsid w:val="00801ACF"/>
    <w:rsid w:val="00826251"/>
    <w:rsid w:val="0083531B"/>
    <w:rsid w:val="00837319"/>
    <w:rsid w:val="008465A5"/>
    <w:rsid w:val="00850B5B"/>
    <w:rsid w:val="00852109"/>
    <w:rsid w:val="008658EF"/>
    <w:rsid w:val="00867F92"/>
    <w:rsid w:val="00883543"/>
    <w:rsid w:val="008A2EBF"/>
    <w:rsid w:val="009108F9"/>
    <w:rsid w:val="009149D0"/>
    <w:rsid w:val="00916B2A"/>
    <w:rsid w:val="00922DD7"/>
    <w:rsid w:val="0096033E"/>
    <w:rsid w:val="00992468"/>
    <w:rsid w:val="009A7513"/>
    <w:rsid w:val="009E55C5"/>
    <w:rsid w:val="009F6BAF"/>
    <w:rsid w:val="00A05F31"/>
    <w:rsid w:val="00A2058D"/>
    <w:rsid w:val="00A2599D"/>
    <w:rsid w:val="00A267E8"/>
    <w:rsid w:val="00A323B3"/>
    <w:rsid w:val="00A411F7"/>
    <w:rsid w:val="00A438BA"/>
    <w:rsid w:val="00A632CF"/>
    <w:rsid w:val="00A65698"/>
    <w:rsid w:val="00A73ED2"/>
    <w:rsid w:val="00A811B9"/>
    <w:rsid w:val="00A8466E"/>
    <w:rsid w:val="00A85929"/>
    <w:rsid w:val="00AB780B"/>
    <w:rsid w:val="00B00DB0"/>
    <w:rsid w:val="00B02F8D"/>
    <w:rsid w:val="00B57AC3"/>
    <w:rsid w:val="00B84216"/>
    <w:rsid w:val="00C030F8"/>
    <w:rsid w:val="00C456D7"/>
    <w:rsid w:val="00C62E85"/>
    <w:rsid w:val="00C725F0"/>
    <w:rsid w:val="00C829D1"/>
    <w:rsid w:val="00C846E4"/>
    <w:rsid w:val="00C93CDB"/>
    <w:rsid w:val="00D15E2F"/>
    <w:rsid w:val="00D275E7"/>
    <w:rsid w:val="00D4164A"/>
    <w:rsid w:val="00D56004"/>
    <w:rsid w:val="00D91F79"/>
    <w:rsid w:val="00D94C8A"/>
    <w:rsid w:val="00DA5BDF"/>
    <w:rsid w:val="00DB53E1"/>
    <w:rsid w:val="00DB6EBD"/>
    <w:rsid w:val="00DF62D7"/>
    <w:rsid w:val="00DF69B8"/>
    <w:rsid w:val="00DF7ECC"/>
    <w:rsid w:val="00E04241"/>
    <w:rsid w:val="00E22B36"/>
    <w:rsid w:val="00E44EB5"/>
    <w:rsid w:val="00E67370"/>
    <w:rsid w:val="00E6746A"/>
    <w:rsid w:val="00E93B7E"/>
    <w:rsid w:val="00EC2265"/>
    <w:rsid w:val="00EC6497"/>
    <w:rsid w:val="00EE0C65"/>
    <w:rsid w:val="00EF12E1"/>
    <w:rsid w:val="00F066B7"/>
    <w:rsid w:val="00F259BB"/>
    <w:rsid w:val="00F323EB"/>
    <w:rsid w:val="00F40DCE"/>
    <w:rsid w:val="00F73B9F"/>
    <w:rsid w:val="00F849C6"/>
    <w:rsid w:val="00FB0B4E"/>
    <w:rsid w:val="00FD1391"/>
    <w:rsid w:val="00FD1AA9"/>
    <w:rsid w:val="00FF2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162FB"/>
  <w15:chartTrackingRefBased/>
  <w15:docId w15:val="{6FBE148B-4993-406C-8581-26B7E99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70"/>
    <w:pPr>
      <w:widowControl w:val="0"/>
      <w:suppressAutoHyphens/>
      <w:spacing w:after="0" w:line="240" w:lineRule="auto"/>
    </w:pPr>
    <w:rPr>
      <w:rFonts w:ascii="Times New Roman" w:eastAsia="SimSun" w:hAnsi="Times New Roman" w:cs="Mangal"/>
      <w:kern w:val="1"/>
      <w:sz w:val="24"/>
      <w:szCs w:val="24"/>
      <w:lang w:val="en-US" w:eastAsia="hi-IN" w:bidi="hi-IN"/>
    </w:rPr>
  </w:style>
  <w:style w:type="paragraph" w:styleId="Heading1">
    <w:name w:val="heading 1"/>
    <w:basedOn w:val="Heading"/>
    <w:next w:val="BodyText"/>
    <w:link w:val="Heading1Char"/>
    <w:qFormat/>
    <w:rsid w:val="00E67370"/>
    <w:pPr>
      <w:numPr>
        <w:numId w:val="1"/>
      </w:numPr>
      <w:outlineLvl w:val="0"/>
    </w:pPr>
    <w:rPr>
      <w:b/>
      <w:bCs/>
      <w:sz w:val="32"/>
      <w:szCs w:val="32"/>
    </w:rPr>
  </w:style>
  <w:style w:type="paragraph" w:styleId="Heading2">
    <w:name w:val="heading 2"/>
    <w:basedOn w:val="Heading"/>
    <w:next w:val="BodyText"/>
    <w:link w:val="Heading2Char"/>
    <w:qFormat/>
    <w:rsid w:val="00E67370"/>
    <w:pPr>
      <w:numPr>
        <w:ilvl w:val="1"/>
        <w:numId w:val="1"/>
      </w:numPr>
      <w:outlineLvl w:val="1"/>
    </w:pPr>
    <w:rPr>
      <w:b/>
      <w:bCs/>
      <w:i/>
      <w:iCs/>
    </w:rPr>
  </w:style>
  <w:style w:type="paragraph" w:styleId="Heading3">
    <w:name w:val="heading 3"/>
    <w:basedOn w:val="Heading"/>
    <w:next w:val="BodyText"/>
    <w:link w:val="Heading3Char"/>
    <w:qFormat/>
    <w:rsid w:val="00E67370"/>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7370"/>
    <w:rPr>
      <w:rFonts w:ascii="Arial" w:eastAsia="SimSun" w:hAnsi="Arial" w:cs="Mangal"/>
      <w:b/>
      <w:bCs/>
      <w:kern w:val="1"/>
      <w:sz w:val="32"/>
      <w:szCs w:val="32"/>
      <w:lang w:val="en-US" w:eastAsia="hi-IN" w:bidi="hi-IN"/>
    </w:rPr>
  </w:style>
  <w:style w:type="character" w:customStyle="1" w:styleId="Heading2Char">
    <w:name w:val="Heading 2 Char"/>
    <w:basedOn w:val="DefaultParagraphFont"/>
    <w:link w:val="Heading2"/>
    <w:rsid w:val="00E67370"/>
    <w:rPr>
      <w:rFonts w:ascii="Arial" w:eastAsia="SimSun" w:hAnsi="Arial" w:cs="Mangal"/>
      <w:b/>
      <w:bCs/>
      <w:i/>
      <w:iCs/>
      <w:kern w:val="1"/>
      <w:sz w:val="28"/>
      <w:szCs w:val="28"/>
      <w:lang w:val="en-US" w:eastAsia="hi-IN" w:bidi="hi-IN"/>
    </w:rPr>
  </w:style>
  <w:style w:type="character" w:customStyle="1" w:styleId="Heading3Char">
    <w:name w:val="Heading 3 Char"/>
    <w:basedOn w:val="DefaultParagraphFont"/>
    <w:link w:val="Heading3"/>
    <w:rsid w:val="00E67370"/>
    <w:rPr>
      <w:rFonts w:ascii="Arial" w:eastAsia="SimSun" w:hAnsi="Arial" w:cs="Mangal"/>
      <w:b/>
      <w:bCs/>
      <w:kern w:val="1"/>
      <w:sz w:val="28"/>
      <w:szCs w:val="28"/>
      <w:lang w:val="en-US" w:eastAsia="hi-IN" w:bidi="hi-IN"/>
    </w:rPr>
  </w:style>
  <w:style w:type="paragraph" w:customStyle="1" w:styleId="Heading">
    <w:name w:val="Heading"/>
    <w:basedOn w:val="Normal"/>
    <w:next w:val="BodyText"/>
    <w:rsid w:val="00E67370"/>
    <w:pPr>
      <w:keepNext/>
      <w:spacing w:before="240" w:after="120"/>
    </w:pPr>
    <w:rPr>
      <w:rFonts w:ascii="Arial" w:hAnsi="Arial"/>
      <w:sz w:val="28"/>
      <w:szCs w:val="28"/>
    </w:rPr>
  </w:style>
  <w:style w:type="paragraph" w:styleId="BodyText">
    <w:name w:val="Body Text"/>
    <w:basedOn w:val="Normal"/>
    <w:link w:val="BodyTextChar"/>
    <w:rsid w:val="00E67370"/>
    <w:pPr>
      <w:spacing w:after="120"/>
    </w:pPr>
  </w:style>
  <w:style w:type="character" w:customStyle="1" w:styleId="BodyTextChar">
    <w:name w:val="Body Text Char"/>
    <w:basedOn w:val="DefaultParagraphFont"/>
    <w:link w:val="BodyText"/>
    <w:rsid w:val="00E67370"/>
    <w:rPr>
      <w:rFonts w:ascii="Times New Roman" w:eastAsia="SimSun" w:hAnsi="Times New Roman" w:cs="Mangal"/>
      <w:kern w:val="1"/>
      <w:sz w:val="24"/>
      <w:szCs w:val="24"/>
      <w:lang w:val="en-US" w:eastAsia="hi-IN" w:bidi="hi-IN"/>
    </w:rPr>
  </w:style>
  <w:style w:type="paragraph" w:styleId="ListParagraph">
    <w:name w:val="List Paragraph"/>
    <w:basedOn w:val="Normal"/>
    <w:qFormat/>
    <w:rsid w:val="00E67370"/>
  </w:style>
  <w:style w:type="paragraph" w:styleId="BodyTextIndent2">
    <w:name w:val="Body Text Indent 2"/>
    <w:basedOn w:val="Normal"/>
    <w:link w:val="BodyTextIndent2Char"/>
    <w:uiPriority w:val="99"/>
    <w:unhideWhenUsed/>
    <w:rsid w:val="00E67370"/>
    <w:pPr>
      <w:spacing w:after="120" w:line="480" w:lineRule="auto"/>
      <w:ind w:left="283"/>
    </w:pPr>
    <w:rPr>
      <w:szCs w:val="21"/>
    </w:rPr>
  </w:style>
  <w:style w:type="character" w:customStyle="1" w:styleId="BodyTextIndent2Char">
    <w:name w:val="Body Text Indent 2 Char"/>
    <w:basedOn w:val="DefaultParagraphFont"/>
    <w:link w:val="BodyTextIndent2"/>
    <w:uiPriority w:val="99"/>
    <w:rsid w:val="00E67370"/>
    <w:rPr>
      <w:rFonts w:ascii="Times New Roman" w:eastAsia="SimSun" w:hAnsi="Times New Roman" w:cs="Mangal"/>
      <w:kern w:val="1"/>
      <w:sz w:val="24"/>
      <w:szCs w:val="21"/>
      <w:lang w:val="en-US" w:eastAsia="hi-IN" w:bidi="hi-IN"/>
    </w:rPr>
  </w:style>
  <w:style w:type="paragraph" w:styleId="NormalWeb">
    <w:name w:val="Normal (Web)"/>
    <w:basedOn w:val="Normal"/>
    <w:uiPriority w:val="99"/>
    <w:unhideWhenUsed/>
    <w:rsid w:val="00E67370"/>
    <w:pPr>
      <w:widowControl/>
      <w:suppressAutoHyphens w:val="0"/>
      <w:spacing w:before="100" w:beforeAutospacing="1" w:after="100" w:afterAutospacing="1"/>
    </w:pPr>
    <w:rPr>
      <w:rFonts w:eastAsia="Times New Roman" w:cs="Times New Roman"/>
      <w:kern w:val="0"/>
      <w:lang w:val="en-IN" w:eastAsia="en-IN" w:bidi="mr-IN"/>
    </w:rPr>
  </w:style>
  <w:style w:type="character" w:styleId="Strong">
    <w:name w:val="Strong"/>
    <w:basedOn w:val="DefaultParagraphFont"/>
    <w:uiPriority w:val="22"/>
    <w:qFormat/>
    <w:rsid w:val="00E67370"/>
    <w:rPr>
      <w:b/>
      <w:bCs/>
    </w:rPr>
  </w:style>
  <w:style w:type="paragraph" w:styleId="TOC1">
    <w:name w:val="toc 1"/>
    <w:basedOn w:val="Normal"/>
    <w:autoRedefine/>
    <w:semiHidden/>
    <w:unhideWhenUsed/>
    <w:rsid w:val="00C725F0"/>
    <w:pPr>
      <w:suppressLineNumbers/>
      <w:tabs>
        <w:tab w:val="right" w:leader="dot" w:pos="9972"/>
      </w:tabs>
    </w:pPr>
    <w:rPr>
      <w:kern w:val="2"/>
    </w:rPr>
  </w:style>
  <w:style w:type="paragraph" w:customStyle="1" w:styleId="ContentsHeading">
    <w:name w:val="Contents Heading"/>
    <w:basedOn w:val="Normal"/>
    <w:rsid w:val="00C725F0"/>
    <w:pPr>
      <w:keepNext/>
      <w:suppressLineNumbers/>
      <w:spacing w:before="240" w:after="120"/>
    </w:pPr>
    <w:rPr>
      <w:rFonts w:ascii="Arial" w:hAnsi="Arial"/>
      <w:b/>
      <w:bCs/>
      <w:kern w:val="2"/>
      <w:sz w:val="32"/>
      <w:szCs w:val="32"/>
    </w:rPr>
  </w:style>
  <w:style w:type="paragraph" w:styleId="Header">
    <w:name w:val="header"/>
    <w:basedOn w:val="Normal"/>
    <w:link w:val="HeaderChar"/>
    <w:uiPriority w:val="99"/>
    <w:unhideWhenUsed/>
    <w:rsid w:val="00434459"/>
    <w:pPr>
      <w:tabs>
        <w:tab w:val="center" w:pos="4513"/>
        <w:tab w:val="right" w:pos="9026"/>
      </w:tabs>
    </w:pPr>
    <w:rPr>
      <w:szCs w:val="21"/>
    </w:rPr>
  </w:style>
  <w:style w:type="character" w:customStyle="1" w:styleId="HeaderChar">
    <w:name w:val="Header Char"/>
    <w:basedOn w:val="DefaultParagraphFont"/>
    <w:link w:val="Header"/>
    <w:uiPriority w:val="99"/>
    <w:rsid w:val="00434459"/>
    <w:rPr>
      <w:rFonts w:ascii="Times New Roman" w:eastAsia="SimSun" w:hAnsi="Times New Roman" w:cs="Mangal"/>
      <w:kern w:val="1"/>
      <w:sz w:val="24"/>
      <w:szCs w:val="21"/>
      <w:lang w:val="en-US" w:eastAsia="hi-IN" w:bidi="hi-IN"/>
    </w:rPr>
  </w:style>
  <w:style w:type="paragraph" w:styleId="Footer">
    <w:name w:val="footer"/>
    <w:basedOn w:val="Normal"/>
    <w:link w:val="FooterChar"/>
    <w:uiPriority w:val="99"/>
    <w:unhideWhenUsed/>
    <w:rsid w:val="00434459"/>
    <w:pPr>
      <w:tabs>
        <w:tab w:val="center" w:pos="4513"/>
        <w:tab w:val="right" w:pos="9026"/>
      </w:tabs>
    </w:pPr>
    <w:rPr>
      <w:szCs w:val="21"/>
    </w:rPr>
  </w:style>
  <w:style w:type="character" w:customStyle="1" w:styleId="FooterChar">
    <w:name w:val="Footer Char"/>
    <w:basedOn w:val="DefaultParagraphFont"/>
    <w:link w:val="Footer"/>
    <w:uiPriority w:val="99"/>
    <w:rsid w:val="00434459"/>
    <w:rPr>
      <w:rFonts w:ascii="Times New Roman" w:eastAsia="SimSun" w:hAnsi="Times New Roman" w:cs="Mangal"/>
      <w:kern w:val="1"/>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86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D6DE9-F971-4387-AFCD-2558F594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Mane</dc:creator>
  <cp:keywords/>
  <dc:description/>
  <cp:lastModifiedBy>Admin</cp:lastModifiedBy>
  <cp:revision>626</cp:revision>
  <dcterms:created xsi:type="dcterms:W3CDTF">2022-07-19T17:24:00Z</dcterms:created>
  <dcterms:modified xsi:type="dcterms:W3CDTF">2022-08-04T14:36:00Z</dcterms:modified>
</cp:coreProperties>
</file>